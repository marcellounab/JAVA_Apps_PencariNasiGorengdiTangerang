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2268" w:rsidRDefault="000138F4">
      <w:pPr>
        <w:pStyle w:val="Title"/>
      </w:pPr>
      <w:r>
        <w:t>FRIED RICE HUNT APPLICATION IN TANGERANG</w:t>
      </w:r>
    </w:p>
    <w:p w:rsidR="00CA2268" w:rsidRDefault="00CA2268">
      <w:pPr>
        <w:pStyle w:val="BodyText"/>
      </w:pPr>
    </w:p>
    <w:p w:rsidR="00CA2268" w:rsidRDefault="00CA2268">
      <w:pPr>
        <w:pStyle w:val="BodyText"/>
      </w:pPr>
    </w:p>
    <w:p w:rsidR="00CA2268" w:rsidRDefault="00CA2268">
      <w:pPr>
        <w:pStyle w:val="BodyText"/>
      </w:pPr>
    </w:p>
    <w:p w:rsidR="00CA2268" w:rsidRDefault="00CA2268">
      <w:pPr>
        <w:pStyle w:val="BodyText"/>
      </w:pPr>
    </w:p>
    <w:p w:rsidR="00CA2268" w:rsidRDefault="00CA2268">
      <w:pPr>
        <w:pStyle w:val="BodyText"/>
      </w:pPr>
    </w:p>
    <w:p w:rsidR="00CA2268" w:rsidRDefault="00CA2268">
      <w:pPr>
        <w:pStyle w:val="BodyText"/>
      </w:pPr>
    </w:p>
    <w:p w:rsidR="00CA2268" w:rsidRDefault="00CA2268">
      <w:pPr>
        <w:pStyle w:val="BodyText"/>
      </w:pPr>
    </w:p>
    <w:p w:rsidR="00CA2268" w:rsidRDefault="00CA2268">
      <w:pPr>
        <w:pStyle w:val="BodyText"/>
      </w:pPr>
    </w:p>
    <w:p w:rsidR="00CA2268" w:rsidRDefault="000138F4">
      <w:pPr>
        <w:pStyle w:val="BodyText"/>
        <w:spacing w:before="2"/>
        <w:rPr>
          <w:sz w:val="21"/>
        </w:rPr>
      </w:pPr>
      <w:r>
        <w:rPr>
          <w:noProof/>
        </w:rPr>
        <w:drawing>
          <wp:anchor distT="0" distB="0" distL="0" distR="0" simplePos="0" relativeHeight="251658240" behindDoc="0" locked="0" layoutInCell="1" allowOverlap="1">
            <wp:simplePos x="0" y="0"/>
            <wp:positionH relativeFrom="page">
              <wp:posOffset>970103</wp:posOffset>
            </wp:positionH>
            <wp:positionV relativeFrom="paragraph">
              <wp:posOffset>179655</wp:posOffset>
            </wp:positionV>
            <wp:extent cx="5636086" cy="341985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5636086" cy="3419855"/>
                    </a:xfrm>
                    <a:prstGeom prst="rect">
                      <a:avLst/>
                    </a:prstGeom>
                  </pic:spPr>
                </pic:pic>
              </a:graphicData>
            </a:graphic>
          </wp:anchor>
        </w:drawing>
      </w:r>
    </w:p>
    <w:p w:rsidR="00CA2268" w:rsidRDefault="00CA2268">
      <w:pPr>
        <w:pStyle w:val="BodyText"/>
        <w:rPr>
          <w:sz w:val="44"/>
        </w:rPr>
      </w:pPr>
    </w:p>
    <w:p w:rsidR="00CA2268" w:rsidRDefault="00CA2268">
      <w:pPr>
        <w:pStyle w:val="BodyText"/>
        <w:rPr>
          <w:sz w:val="44"/>
        </w:rPr>
      </w:pPr>
    </w:p>
    <w:p w:rsidR="00CA2268" w:rsidRDefault="00CA2268">
      <w:pPr>
        <w:pStyle w:val="BodyText"/>
        <w:rPr>
          <w:sz w:val="44"/>
        </w:rPr>
      </w:pPr>
    </w:p>
    <w:p w:rsidR="00CA2268" w:rsidRDefault="00CA2268">
      <w:pPr>
        <w:pStyle w:val="BodyText"/>
        <w:rPr>
          <w:sz w:val="44"/>
        </w:rPr>
      </w:pPr>
    </w:p>
    <w:p w:rsidR="00CA2268" w:rsidRDefault="000138F4">
      <w:pPr>
        <w:spacing w:before="288"/>
        <w:ind w:left="160"/>
        <w:rPr>
          <w:sz w:val="36"/>
        </w:rPr>
      </w:pPr>
      <w:proofErr w:type="spellStart"/>
      <w:r>
        <w:rPr>
          <w:sz w:val="36"/>
        </w:rPr>
        <w:t>Kelompok</w:t>
      </w:r>
      <w:proofErr w:type="spellEnd"/>
    </w:p>
    <w:p w:rsidR="00CA2268" w:rsidRDefault="00CA2268">
      <w:pPr>
        <w:pStyle w:val="BodyText"/>
        <w:spacing w:before="3"/>
      </w:pPr>
    </w:p>
    <w:tbl>
      <w:tblPr>
        <w:tblW w:w="0" w:type="auto"/>
        <w:tblInd w:w="477" w:type="dxa"/>
        <w:tblLayout w:type="fixed"/>
        <w:tblCellMar>
          <w:left w:w="0" w:type="dxa"/>
          <w:right w:w="0" w:type="dxa"/>
        </w:tblCellMar>
        <w:tblLook w:val="01E0" w:firstRow="1" w:lastRow="1" w:firstColumn="1" w:lastColumn="1" w:noHBand="0" w:noVBand="0"/>
      </w:tblPr>
      <w:tblGrid>
        <w:gridCol w:w="2445"/>
        <w:gridCol w:w="1375"/>
      </w:tblGrid>
      <w:tr w:rsidR="00CA2268">
        <w:trPr>
          <w:trHeight w:val="376"/>
        </w:trPr>
        <w:tc>
          <w:tcPr>
            <w:tcW w:w="2445" w:type="dxa"/>
          </w:tcPr>
          <w:p w:rsidR="00CA2268" w:rsidRDefault="000138F4">
            <w:pPr>
              <w:pStyle w:val="TableParagraph"/>
              <w:tabs>
                <w:tab w:val="left" w:pos="409"/>
              </w:tabs>
              <w:spacing w:line="357" w:lineRule="exact"/>
              <w:ind w:left="50"/>
              <w:rPr>
                <w:sz w:val="24"/>
              </w:rPr>
            </w:pPr>
            <w:r>
              <w:rPr>
                <w:rFonts w:ascii="Carlito"/>
                <w:sz w:val="36"/>
              </w:rPr>
              <w:t>-</w:t>
            </w:r>
            <w:r>
              <w:rPr>
                <w:rFonts w:ascii="Carlito"/>
                <w:sz w:val="36"/>
              </w:rPr>
              <w:tab/>
            </w:r>
            <w:r>
              <w:rPr>
                <w:sz w:val="24"/>
              </w:rPr>
              <w:t>Vincent</w:t>
            </w:r>
            <w:r>
              <w:rPr>
                <w:spacing w:val="-1"/>
                <w:sz w:val="24"/>
              </w:rPr>
              <w:t xml:space="preserve"> </w:t>
            </w:r>
            <w:proofErr w:type="spellStart"/>
            <w:r>
              <w:rPr>
                <w:sz w:val="24"/>
              </w:rPr>
              <w:t>Wiranata</w:t>
            </w:r>
            <w:proofErr w:type="spellEnd"/>
          </w:p>
        </w:tc>
        <w:tc>
          <w:tcPr>
            <w:tcW w:w="1375" w:type="dxa"/>
          </w:tcPr>
          <w:p w:rsidR="00CA2268" w:rsidRDefault="000138F4">
            <w:pPr>
              <w:pStyle w:val="TableParagraph"/>
              <w:spacing w:before="46"/>
              <w:ind w:right="47"/>
              <w:jc w:val="right"/>
              <w:rPr>
                <w:sz w:val="24"/>
              </w:rPr>
            </w:pPr>
            <w:r>
              <w:rPr>
                <w:sz w:val="24"/>
              </w:rPr>
              <w:t>2440013664</w:t>
            </w:r>
          </w:p>
        </w:tc>
      </w:tr>
      <w:tr w:rsidR="00CA2268">
        <w:trPr>
          <w:trHeight w:val="394"/>
        </w:trPr>
        <w:tc>
          <w:tcPr>
            <w:tcW w:w="2445" w:type="dxa"/>
          </w:tcPr>
          <w:p w:rsidR="00CA2268" w:rsidRDefault="000138F4">
            <w:pPr>
              <w:pStyle w:val="TableParagraph"/>
              <w:tabs>
                <w:tab w:val="left" w:pos="409"/>
              </w:tabs>
              <w:spacing w:line="375" w:lineRule="exact"/>
              <w:ind w:left="50"/>
              <w:rPr>
                <w:sz w:val="24"/>
              </w:rPr>
            </w:pPr>
            <w:r>
              <w:rPr>
                <w:rFonts w:ascii="Carlito"/>
                <w:sz w:val="36"/>
              </w:rPr>
              <w:t>-</w:t>
            </w:r>
            <w:r>
              <w:rPr>
                <w:rFonts w:ascii="Carlito"/>
                <w:sz w:val="36"/>
              </w:rPr>
              <w:tab/>
            </w:r>
            <w:r>
              <w:rPr>
                <w:sz w:val="24"/>
              </w:rPr>
              <w:t>Michael</w:t>
            </w:r>
            <w:r>
              <w:rPr>
                <w:spacing w:val="-2"/>
                <w:sz w:val="24"/>
              </w:rPr>
              <w:t xml:space="preserve"> </w:t>
            </w:r>
            <w:proofErr w:type="spellStart"/>
            <w:r>
              <w:rPr>
                <w:sz w:val="24"/>
              </w:rPr>
              <w:t>Kurniawan</w:t>
            </w:r>
            <w:proofErr w:type="spellEnd"/>
          </w:p>
        </w:tc>
        <w:tc>
          <w:tcPr>
            <w:tcW w:w="1375" w:type="dxa"/>
          </w:tcPr>
          <w:p w:rsidR="00CA2268" w:rsidRDefault="000138F4">
            <w:pPr>
              <w:pStyle w:val="TableParagraph"/>
              <w:spacing w:before="62"/>
              <w:ind w:right="47"/>
              <w:jc w:val="right"/>
              <w:rPr>
                <w:sz w:val="24"/>
              </w:rPr>
            </w:pPr>
            <w:r>
              <w:rPr>
                <w:sz w:val="24"/>
              </w:rPr>
              <w:t>2440020013</w:t>
            </w:r>
          </w:p>
        </w:tc>
      </w:tr>
      <w:tr w:rsidR="00CA2268">
        <w:trPr>
          <w:trHeight w:val="394"/>
        </w:trPr>
        <w:tc>
          <w:tcPr>
            <w:tcW w:w="2445" w:type="dxa"/>
          </w:tcPr>
          <w:p w:rsidR="00CA2268" w:rsidRDefault="000138F4">
            <w:pPr>
              <w:pStyle w:val="TableParagraph"/>
              <w:tabs>
                <w:tab w:val="left" w:pos="409"/>
              </w:tabs>
              <w:spacing w:line="375" w:lineRule="exact"/>
              <w:ind w:left="50"/>
              <w:rPr>
                <w:sz w:val="24"/>
              </w:rPr>
            </w:pPr>
            <w:r>
              <w:rPr>
                <w:rFonts w:ascii="Carlito"/>
                <w:sz w:val="36"/>
              </w:rPr>
              <w:t>-</w:t>
            </w:r>
            <w:r>
              <w:rPr>
                <w:rFonts w:ascii="Carlito"/>
                <w:sz w:val="36"/>
              </w:rPr>
              <w:tab/>
            </w:r>
            <w:r>
              <w:rPr>
                <w:sz w:val="24"/>
              </w:rPr>
              <w:t>Marvin</w:t>
            </w:r>
            <w:r>
              <w:rPr>
                <w:spacing w:val="-1"/>
                <w:sz w:val="24"/>
              </w:rPr>
              <w:t xml:space="preserve"> </w:t>
            </w:r>
            <w:proofErr w:type="spellStart"/>
            <w:r>
              <w:rPr>
                <w:sz w:val="24"/>
              </w:rPr>
              <w:t>Fictory</w:t>
            </w:r>
            <w:proofErr w:type="spellEnd"/>
          </w:p>
        </w:tc>
        <w:tc>
          <w:tcPr>
            <w:tcW w:w="1375" w:type="dxa"/>
          </w:tcPr>
          <w:p w:rsidR="00CA2268" w:rsidRDefault="000138F4">
            <w:pPr>
              <w:pStyle w:val="TableParagraph"/>
              <w:spacing w:before="64"/>
              <w:ind w:right="47"/>
              <w:jc w:val="right"/>
              <w:rPr>
                <w:sz w:val="24"/>
              </w:rPr>
            </w:pPr>
            <w:r>
              <w:rPr>
                <w:sz w:val="24"/>
              </w:rPr>
              <w:t>2440014175</w:t>
            </w:r>
          </w:p>
        </w:tc>
      </w:tr>
      <w:tr w:rsidR="00CA2268">
        <w:trPr>
          <w:trHeight w:val="394"/>
        </w:trPr>
        <w:tc>
          <w:tcPr>
            <w:tcW w:w="2445" w:type="dxa"/>
          </w:tcPr>
          <w:p w:rsidR="00CA2268" w:rsidRDefault="000138F4">
            <w:pPr>
              <w:pStyle w:val="TableParagraph"/>
              <w:tabs>
                <w:tab w:val="left" w:pos="409"/>
              </w:tabs>
              <w:spacing w:line="375" w:lineRule="exact"/>
              <w:ind w:left="50"/>
              <w:rPr>
                <w:sz w:val="24"/>
              </w:rPr>
            </w:pPr>
            <w:r>
              <w:rPr>
                <w:rFonts w:ascii="Carlito"/>
                <w:sz w:val="36"/>
              </w:rPr>
              <w:t>-</w:t>
            </w:r>
            <w:r>
              <w:rPr>
                <w:rFonts w:ascii="Carlito"/>
                <w:sz w:val="36"/>
              </w:rPr>
              <w:tab/>
            </w:r>
            <w:r>
              <w:rPr>
                <w:sz w:val="24"/>
              </w:rPr>
              <w:t>Louis</w:t>
            </w:r>
            <w:r>
              <w:rPr>
                <w:spacing w:val="-1"/>
                <w:sz w:val="24"/>
              </w:rPr>
              <w:t xml:space="preserve"> </w:t>
            </w:r>
            <w:proofErr w:type="spellStart"/>
            <w:r>
              <w:rPr>
                <w:sz w:val="24"/>
              </w:rPr>
              <w:t>Krisna</w:t>
            </w:r>
            <w:proofErr w:type="spellEnd"/>
          </w:p>
        </w:tc>
        <w:tc>
          <w:tcPr>
            <w:tcW w:w="1375" w:type="dxa"/>
          </w:tcPr>
          <w:p w:rsidR="00CA2268" w:rsidRDefault="000138F4">
            <w:pPr>
              <w:pStyle w:val="TableParagraph"/>
              <w:spacing w:before="62"/>
              <w:ind w:right="47"/>
              <w:jc w:val="right"/>
              <w:rPr>
                <w:sz w:val="24"/>
              </w:rPr>
            </w:pPr>
            <w:r>
              <w:rPr>
                <w:sz w:val="24"/>
              </w:rPr>
              <w:t>2440013494</w:t>
            </w:r>
          </w:p>
        </w:tc>
      </w:tr>
      <w:tr w:rsidR="00CA2268">
        <w:trPr>
          <w:trHeight w:val="377"/>
        </w:trPr>
        <w:tc>
          <w:tcPr>
            <w:tcW w:w="2445" w:type="dxa"/>
          </w:tcPr>
          <w:p w:rsidR="00CA2268" w:rsidRDefault="000138F4">
            <w:pPr>
              <w:pStyle w:val="TableParagraph"/>
              <w:tabs>
                <w:tab w:val="left" w:pos="409"/>
              </w:tabs>
              <w:spacing w:line="358" w:lineRule="exact"/>
              <w:ind w:left="50"/>
              <w:rPr>
                <w:sz w:val="24"/>
              </w:rPr>
            </w:pPr>
            <w:r>
              <w:rPr>
                <w:rFonts w:ascii="Carlito"/>
                <w:sz w:val="36"/>
              </w:rPr>
              <w:t>-</w:t>
            </w:r>
            <w:r>
              <w:rPr>
                <w:rFonts w:ascii="Carlito"/>
                <w:sz w:val="36"/>
              </w:rPr>
              <w:tab/>
            </w:r>
            <w:r>
              <w:rPr>
                <w:sz w:val="24"/>
              </w:rPr>
              <w:t>Marcello</w:t>
            </w:r>
          </w:p>
        </w:tc>
        <w:tc>
          <w:tcPr>
            <w:tcW w:w="1375" w:type="dxa"/>
          </w:tcPr>
          <w:p w:rsidR="00CA2268" w:rsidRDefault="000138F4">
            <w:pPr>
              <w:pStyle w:val="TableParagraph"/>
              <w:spacing w:before="64"/>
              <w:ind w:right="47"/>
              <w:jc w:val="right"/>
              <w:rPr>
                <w:sz w:val="24"/>
              </w:rPr>
            </w:pPr>
            <w:r>
              <w:rPr>
                <w:sz w:val="24"/>
              </w:rPr>
              <w:t>2440020436</w:t>
            </w:r>
          </w:p>
        </w:tc>
      </w:tr>
    </w:tbl>
    <w:p w:rsidR="00CA2268" w:rsidRDefault="00CA2268">
      <w:pPr>
        <w:jc w:val="right"/>
        <w:rPr>
          <w:sz w:val="24"/>
        </w:rPr>
        <w:sectPr w:rsidR="00CA2268">
          <w:type w:val="continuous"/>
          <w:pgSz w:w="11910" w:h="16840"/>
          <w:pgMar w:top="1360" w:right="720" w:bottom="280" w:left="1280" w:header="720" w:footer="720" w:gutter="0"/>
          <w:cols w:space="720"/>
        </w:sectPr>
      </w:pPr>
    </w:p>
    <w:p w:rsidR="00CA2268" w:rsidRDefault="00CA2268">
      <w:pPr>
        <w:pStyle w:val="BodyText"/>
        <w:spacing w:before="7"/>
        <w:rPr>
          <w:sz w:val="21"/>
        </w:rPr>
      </w:pPr>
    </w:p>
    <w:p w:rsidR="00CA2268" w:rsidRDefault="000138F4">
      <w:pPr>
        <w:pStyle w:val="Heading1"/>
        <w:spacing w:before="88"/>
        <w:jc w:val="left"/>
      </w:pPr>
      <w:bookmarkStart w:id="0" w:name="_TOC_250004"/>
      <w:bookmarkEnd w:id="0"/>
      <w:r>
        <w:rPr>
          <w:color w:val="212121"/>
        </w:rPr>
        <w:t>Preface</w:t>
      </w:r>
    </w:p>
    <w:p w:rsidR="00CA2268" w:rsidRDefault="000138F4">
      <w:pPr>
        <w:spacing w:before="281"/>
        <w:ind w:left="160" w:right="714"/>
        <w:jc w:val="both"/>
        <w:rPr>
          <w:sz w:val="29"/>
        </w:rPr>
      </w:pPr>
      <w:r>
        <w:rPr>
          <w:color w:val="212121"/>
          <w:sz w:val="29"/>
        </w:rPr>
        <w:t xml:space="preserve">The </w:t>
      </w:r>
      <w:proofErr w:type="gramStart"/>
      <w:r>
        <w:rPr>
          <w:color w:val="212121"/>
          <w:sz w:val="29"/>
        </w:rPr>
        <w:t>writers extends</w:t>
      </w:r>
      <w:proofErr w:type="gramEnd"/>
      <w:r>
        <w:rPr>
          <w:color w:val="212121"/>
          <w:sz w:val="29"/>
        </w:rPr>
        <w:t xml:space="preserve"> special thanks to the God for the blessing and grace for the writer, so we can finish this paper on time. Thanks to </w:t>
      </w:r>
      <w:proofErr w:type="spellStart"/>
      <w:r>
        <w:rPr>
          <w:color w:val="212121"/>
          <w:sz w:val="29"/>
        </w:rPr>
        <w:t>Mr</w:t>
      </w:r>
      <w:proofErr w:type="spellEnd"/>
      <w:r>
        <w:rPr>
          <w:color w:val="212121"/>
          <w:sz w:val="29"/>
        </w:rPr>
        <w:t xml:space="preserve"> </w:t>
      </w:r>
      <w:proofErr w:type="spellStart"/>
      <w:r>
        <w:rPr>
          <w:color w:val="212121"/>
          <w:sz w:val="29"/>
        </w:rPr>
        <w:t>Hendra</w:t>
      </w:r>
      <w:proofErr w:type="spellEnd"/>
      <w:r>
        <w:rPr>
          <w:color w:val="212121"/>
          <w:sz w:val="29"/>
        </w:rPr>
        <w:t xml:space="preserve"> as the Lecture for </w:t>
      </w:r>
      <w:proofErr w:type="gramStart"/>
      <w:r>
        <w:rPr>
          <w:color w:val="212121"/>
          <w:sz w:val="29"/>
        </w:rPr>
        <w:t>who</w:t>
      </w:r>
      <w:proofErr w:type="gramEnd"/>
      <w:r>
        <w:rPr>
          <w:color w:val="212121"/>
          <w:sz w:val="29"/>
        </w:rPr>
        <w:t xml:space="preserve"> always help the students and give a lot of useful </w:t>
      </w:r>
      <w:proofErr w:type="spellStart"/>
      <w:r>
        <w:rPr>
          <w:color w:val="212121"/>
          <w:sz w:val="29"/>
        </w:rPr>
        <w:t>knowlegde</w:t>
      </w:r>
      <w:proofErr w:type="spellEnd"/>
      <w:r>
        <w:rPr>
          <w:color w:val="212121"/>
          <w:sz w:val="29"/>
        </w:rPr>
        <w:t>.</w:t>
      </w:r>
    </w:p>
    <w:p w:rsidR="00CA2268" w:rsidRDefault="000138F4">
      <w:pPr>
        <w:spacing w:before="279"/>
        <w:ind w:left="160" w:right="713"/>
        <w:jc w:val="both"/>
        <w:rPr>
          <w:sz w:val="29"/>
        </w:rPr>
      </w:pPr>
      <w:r>
        <w:rPr>
          <w:color w:val="212121"/>
          <w:sz w:val="29"/>
        </w:rPr>
        <w:t xml:space="preserve">It is one of the final </w:t>
      </w:r>
      <w:proofErr w:type="gramStart"/>
      <w:r>
        <w:rPr>
          <w:color w:val="212121"/>
          <w:sz w:val="29"/>
        </w:rPr>
        <w:t>project</w:t>
      </w:r>
      <w:proofErr w:type="gramEnd"/>
      <w:r>
        <w:rPr>
          <w:color w:val="212121"/>
          <w:sz w:val="29"/>
        </w:rPr>
        <w:t xml:space="preserve"> in Introduction To </w:t>
      </w:r>
      <w:proofErr w:type="spellStart"/>
      <w:r>
        <w:rPr>
          <w:color w:val="212121"/>
          <w:sz w:val="29"/>
        </w:rPr>
        <w:t>Progamming</w:t>
      </w:r>
      <w:proofErr w:type="spellEnd"/>
      <w:r>
        <w:rPr>
          <w:color w:val="212121"/>
          <w:sz w:val="29"/>
        </w:rPr>
        <w:t xml:space="preserve"> class. It is composed</w:t>
      </w:r>
      <w:r>
        <w:rPr>
          <w:color w:val="212121"/>
          <w:spacing w:val="-17"/>
          <w:sz w:val="29"/>
        </w:rPr>
        <w:t xml:space="preserve"> </w:t>
      </w:r>
      <w:r>
        <w:rPr>
          <w:color w:val="212121"/>
          <w:sz w:val="29"/>
        </w:rPr>
        <w:t>of</w:t>
      </w:r>
      <w:r>
        <w:rPr>
          <w:color w:val="212121"/>
          <w:spacing w:val="-17"/>
          <w:sz w:val="29"/>
        </w:rPr>
        <w:t xml:space="preserve"> </w:t>
      </w:r>
      <w:r>
        <w:rPr>
          <w:color w:val="212121"/>
          <w:sz w:val="29"/>
        </w:rPr>
        <w:t>the</w:t>
      </w:r>
      <w:r>
        <w:rPr>
          <w:color w:val="212121"/>
          <w:spacing w:val="-16"/>
          <w:sz w:val="29"/>
        </w:rPr>
        <w:t xml:space="preserve"> </w:t>
      </w:r>
      <w:r>
        <w:rPr>
          <w:color w:val="212121"/>
          <w:sz w:val="29"/>
        </w:rPr>
        <w:t>explanation</w:t>
      </w:r>
      <w:r>
        <w:rPr>
          <w:color w:val="212121"/>
          <w:spacing w:val="-17"/>
          <w:sz w:val="29"/>
        </w:rPr>
        <w:t xml:space="preserve"> </w:t>
      </w:r>
      <w:r>
        <w:rPr>
          <w:color w:val="212121"/>
          <w:sz w:val="29"/>
        </w:rPr>
        <w:t>of</w:t>
      </w:r>
      <w:r>
        <w:rPr>
          <w:color w:val="212121"/>
          <w:spacing w:val="-13"/>
          <w:sz w:val="29"/>
        </w:rPr>
        <w:t xml:space="preserve"> </w:t>
      </w:r>
      <w:r>
        <w:rPr>
          <w:color w:val="212121"/>
          <w:sz w:val="29"/>
        </w:rPr>
        <w:t>the</w:t>
      </w:r>
      <w:r>
        <w:rPr>
          <w:color w:val="212121"/>
          <w:spacing w:val="-16"/>
          <w:sz w:val="29"/>
        </w:rPr>
        <w:t xml:space="preserve"> </w:t>
      </w:r>
      <w:r>
        <w:rPr>
          <w:color w:val="212121"/>
          <w:sz w:val="29"/>
        </w:rPr>
        <w:t>application</w:t>
      </w:r>
      <w:r>
        <w:rPr>
          <w:color w:val="212121"/>
          <w:spacing w:val="-16"/>
          <w:sz w:val="29"/>
        </w:rPr>
        <w:t xml:space="preserve"> </w:t>
      </w:r>
      <w:r>
        <w:rPr>
          <w:color w:val="212121"/>
          <w:sz w:val="29"/>
        </w:rPr>
        <w:t>we</w:t>
      </w:r>
      <w:r>
        <w:rPr>
          <w:color w:val="212121"/>
          <w:spacing w:val="-16"/>
          <w:sz w:val="29"/>
        </w:rPr>
        <w:t xml:space="preserve"> </w:t>
      </w:r>
      <w:r>
        <w:rPr>
          <w:color w:val="212121"/>
          <w:sz w:val="29"/>
        </w:rPr>
        <w:t>created.</w:t>
      </w:r>
      <w:r>
        <w:rPr>
          <w:color w:val="212121"/>
          <w:spacing w:val="-17"/>
          <w:sz w:val="29"/>
        </w:rPr>
        <w:t xml:space="preserve"> </w:t>
      </w:r>
      <w:r>
        <w:rPr>
          <w:color w:val="212121"/>
          <w:sz w:val="29"/>
        </w:rPr>
        <w:t>This</w:t>
      </w:r>
      <w:r>
        <w:rPr>
          <w:color w:val="212121"/>
          <w:spacing w:val="-16"/>
          <w:sz w:val="29"/>
        </w:rPr>
        <w:t xml:space="preserve"> </w:t>
      </w:r>
      <w:r>
        <w:rPr>
          <w:color w:val="212121"/>
          <w:sz w:val="29"/>
        </w:rPr>
        <w:t>is</w:t>
      </w:r>
      <w:r>
        <w:rPr>
          <w:color w:val="212121"/>
          <w:spacing w:val="-16"/>
          <w:sz w:val="29"/>
        </w:rPr>
        <w:t xml:space="preserve"> </w:t>
      </w:r>
      <w:r>
        <w:rPr>
          <w:color w:val="212121"/>
          <w:sz w:val="29"/>
        </w:rPr>
        <w:t>not</w:t>
      </w:r>
      <w:r>
        <w:rPr>
          <w:color w:val="212121"/>
          <w:spacing w:val="-18"/>
          <w:sz w:val="29"/>
        </w:rPr>
        <w:t xml:space="preserve"> </w:t>
      </w:r>
      <w:r>
        <w:rPr>
          <w:color w:val="212121"/>
          <w:sz w:val="29"/>
        </w:rPr>
        <w:t>a</w:t>
      </w:r>
      <w:r>
        <w:rPr>
          <w:color w:val="212121"/>
          <w:spacing w:val="-16"/>
          <w:sz w:val="29"/>
        </w:rPr>
        <w:t xml:space="preserve"> </w:t>
      </w:r>
      <w:r>
        <w:rPr>
          <w:color w:val="212121"/>
          <w:sz w:val="29"/>
        </w:rPr>
        <w:t>perfect model</w:t>
      </w:r>
      <w:r>
        <w:rPr>
          <w:color w:val="212121"/>
          <w:spacing w:val="-17"/>
          <w:sz w:val="29"/>
        </w:rPr>
        <w:t xml:space="preserve"> </w:t>
      </w:r>
      <w:r>
        <w:rPr>
          <w:color w:val="212121"/>
          <w:sz w:val="29"/>
        </w:rPr>
        <w:t>so</w:t>
      </w:r>
      <w:r>
        <w:rPr>
          <w:color w:val="212121"/>
          <w:spacing w:val="-16"/>
          <w:sz w:val="29"/>
        </w:rPr>
        <w:t xml:space="preserve"> </w:t>
      </w:r>
      <w:r>
        <w:rPr>
          <w:color w:val="212121"/>
          <w:sz w:val="29"/>
        </w:rPr>
        <w:t>the</w:t>
      </w:r>
      <w:r>
        <w:rPr>
          <w:color w:val="212121"/>
          <w:spacing w:val="-16"/>
          <w:sz w:val="29"/>
        </w:rPr>
        <w:t xml:space="preserve"> </w:t>
      </w:r>
      <w:r>
        <w:rPr>
          <w:color w:val="212121"/>
          <w:sz w:val="29"/>
        </w:rPr>
        <w:t>writers</w:t>
      </w:r>
      <w:r>
        <w:rPr>
          <w:color w:val="212121"/>
          <w:spacing w:val="-16"/>
          <w:sz w:val="29"/>
        </w:rPr>
        <w:t xml:space="preserve"> </w:t>
      </w:r>
      <w:r>
        <w:rPr>
          <w:color w:val="212121"/>
          <w:sz w:val="29"/>
        </w:rPr>
        <w:t>expects</w:t>
      </w:r>
      <w:r>
        <w:rPr>
          <w:color w:val="212121"/>
          <w:spacing w:val="-17"/>
          <w:sz w:val="29"/>
        </w:rPr>
        <w:t xml:space="preserve"> </w:t>
      </w:r>
      <w:r>
        <w:rPr>
          <w:color w:val="212121"/>
          <w:sz w:val="29"/>
        </w:rPr>
        <w:t>the</w:t>
      </w:r>
      <w:r>
        <w:rPr>
          <w:color w:val="212121"/>
          <w:spacing w:val="-16"/>
          <w:sz w:val="29"/>
        </w:rPr>
        <w:t xml:space="preserve"> </w:t>
      </w:r>
      <w:r>
        <w:rPr>
          <w:color w:val="212121"/>
          <w:sz w:val="29"/>
        </w:rPr>
        <w:t>critic</w:t>
      </w:r>
      <w:r>
        <w:rPr>
          <w:color w:val="212121"/>
          <w:spacing w:val="-16"/>
          <w:sz w:val="29"/>
        </w:rPr>
        <w:t xml:space="preserve"> </w:t>
      </w:r>
      <w:r>
        <w:rPr>
          <w:color w:val="212121"/>
          <w:sz w:val="29"/>
        </w:rPr>
        <w:t>and</w:t>
      </w:r>
      <w:r>
        <w:rPr>
          <w:color w:val="212121"/>
          <w:spacing w:val="-18"/>
          <w:sz w:val="29"/>
        </w:rPr>
        <w:t xml:space="preserve"> </w:t>
      </w:r>
      <w:r>
        <w:rPr>
          <w:color w:val="212121"/>
          <w:sz w:val="29"/>
        </w:rPr>
        <w:t>suggestion</w:t>
      </w:r>
      <w:r>
        <w:rPr>
          <w:color w:val="212121"/>
          <w:spacing w:val="-17"/>
          <w:sz w:val="29"/>
        </w:rPr>
        <w:t xml:space="preserve"> </w:t>
      </w:r>
      <w:r>
        <w:rPr>
          <w:color w:val="212121"/>
          <w:sz w:val="29"/>
        </w:rPr>
        <w:t>in</w:t>
      </w:r>
      <w:r>
        <w:rPr>
          <w:color w:val="212121"/>
          <w:spacing w:val="-18"/>
          <w:sz w:val="29"/>
        </w:rPr>
        <w:t xml:space="preserve"> </w:t>
      </w:r>
      <w:r>
        <w:rPr>
          <w:color w:val="212121"/>
          <w:sz w:val="29"/>
        </w:rPr>
        <w:t>order</w:t>
      </w:r>
      <w:r>
        <w:rPr>
          <w:color w:val="212121"/>
          <w:spacing w:val="-19"/>
          <w:sz w:val="29"/>
        </w:rPr>
        <w:t xml:space="preserve"> </w:t>
      </w:r>
      <w:r>
        <w:rPr>
          <w:color w:val="212121"/>
          <w:sz w:val="29"/>
        </w:rPr>
        <w:t>to</w:t>
      </w:r>
      <w:r>
        <w:rPr>
          <w:color w:val="212121"/>
          <w:spacing w:val="-16"/>
          <w:sz w:val="29"/>
        </w:rPr>
        <w:t xml:space="preserve"> </w:t>
      </w:r>
      <w:r>
        <w:rPr>
          <w:color w:val="212121"/>
          <w:sz w:val="29"/>
        </w:rPr>
        <w:t>make</w:t>
      </w:r>
      <w:r>
        <w:rPr>
          <w:color w:val="212121"/>
          <w:spacing w:val="-16"/>
          <w:sz w:val="29"/>
        </w:rPr>
        <w:t xml:space="preserve"> </w:t>
      </w:r>
      <w:r>
        <w:rPr>
          <w:color w:val="212121"/>
          <w:sz w:val="29"/>
        </w:rPr>
        <w:t>it</w:t>
      </w:r>
      <w:r>
        <w:rPr>
          <w:color w:val="212121"/>
          <w:spacing w:val="2"/>
          <w:sz w:val="29"/>
        </w:rPr>
        <w:t xml:space="preserve"> </w:t>
      </w:r>
      <w:r>
        <w:rPr>
          <w:color w:val="212121"/>
          <w:sz w:val="29"/>
        </w:rPr>
        <w:t>better.</w:t>
      </w:r>
    </w:p>
    <w:p w:rsidR="00CA2268" w:rsidRDefault="000138F4">
      <w:pPr>
        <w:spacing w:before="282"/>
        <w:ind w:left="160" w:right="717"/>
        <w:jc w:val="both"/>
        <w:rPr>
          <w:sz w:val="29"/>
        </w:rPr>
      </w:pPr>
      <w:r>
        <w:rPr>
          <w:color w:val="212121"/>
          <w:sz w:val="29"/>
        </w:rPr>
        <w:t>Hopefully</w:t>
      </w:r>
      <w:r>
        <w:rPr>
          <w:color w:val="212121"/>
          <w:spacing w:val="-11"/>
          <w:sz w:val="29"/>
        </w:rPr>
        <w:t xml:space="preserve"> </w:t>
      </w:r>
      <w:r>
        <w:rPr>
          <w:color w:val="212121"/>
          <w:sz w:val="29"/>
        </w:rPr>
        <w:t>this</w:t>
      </w:r>
      <w:r>
        <w:rPr>
          <w:color w:val="212121"/>
          <w:spacing w:val="-11"/>
          <w:sz w:val="29"/>
        </w:rPr>
        <w:t xml:space="preserve"> </w:t>
      </w:r>
      <w:r>
        <w:rPr>
          <w:color w:val="212121"/>
          <w:sz w:val="29"/>
        </w:rPr>
        <w:t>paper</w:t>
      </w:r>
      <w:r>
        <w:rPr>
          <w:color w:val="212121"/>
          <w:spacing w:val="-11"/>
          <w:sz w:val="29"/>
        </w:rPr>
        <w:t xml:space="preserve"> </w:t>
      </w:r>
      <w:r>
        <w:rPr>
          <w:color w:val="212121"/>
          <w:sz w:val="29"/>
        </w:rPr>
        <w:t>can</w:t>
      </w:r>
      <w:r>
        <w:rPr>
          <w:color w:val="212121"/>
          <w:spacing w:val="-13"/>
          <w:sz w:val="29"/>
        </w:rPr>
        <w:t xml:space="preserve"> </w:t>
      </w:r>
      <w:r>
        <w:rPr>
          <w:color w:val="212121"/>
          <w:sz w:val="29"/>
        </w:rPr>
        <w:t>be</w:t>
      </w:r>
      <w:r>
        <w:rPr>
          <w:color w:val="212121"/>
          <w:spacing w:val="-8"/>
          <w:sz w:val="29"/>
        </w:rPr>
        <w:t xml:space="preserve"> </w:t>
      </w:r>
      <w:r>
        <w:rPr>
          <w:color w:val="212121"/>
          <w:sz w:val="29"/>
        </w:rPr>
        <w:t>understand</w:t>
      </w:r>
      <w:r>
        <w:rPr>
          <w:color w:val="212121"/>
          <w:spacing w:val="-13"/>
          <w:sz w:val="29"/>
        </w:rPr>
        <w:t xml:space="preserve"> </w:t>
      </w:r>
      <w:r>
        <w:rPr>
          <w:color w:val="212121"/>
          <w:sz w:val="29"/>
        </w:rPr>
        <w:t>by</w:t>
      </w:r>
      <w:r>
        <w:rPr>
          <w:color w:val="212121"/>
          <w:spacing w:val="-13"/>
          <w:sz w:val="29"/>
        </w:rPr>
        <w:t xml:space="preserve"> </w:t>
      </w:r>
      <w:r>
        <w:rPr>
          <w:color w:val="212121"/>
          <w:sz w:val="29"/>
        </w:rPr>
        <w:t>readers.</w:t>
      </w:r>
      <w:r>
        <w:rPr>
          <w:color w:val="212121"/>
          <w:spacing w:val="-11"/>
          <w:sz w:val="29"/>
        </w:rPr>
        <w:t xml:space="preserve"> </w:t>
      </w:r>
      <w:r>
        <w:rPr>
          <w:color w:val="212121"/>
          <w:sz w:val="29"/>
        </w:rPr>
        <w:t>We</w:t>
      </w:r>
      <w:r>
        <w:rPr>
          <w:color w:val="212121"/>
          <w:spacing w:val="-12"/>
          <w:sz w:val="29"/>
        </w:rPr>
        <w:t xml:space="preserve"> </w:t>
      </w:r>
      <w:r>
        <w:rPr>
          <w:color w:val="212121"/>
          <w:sz w:val="29"/>
        </w:rPr>
        <w:t>also</w:t>
      </w:r>
      <w:r>
        <w:rPr>
          <w:color w:val="212121"/>
          <w:spacing w:val="-10"/>
          <w:sz w:val="29"/>
        </w:rPr>
        <w:t xml:space="preserve"> </w:t>
      </w:r>
      <w:r>
        <w:rPr>
          <w:color w:val="212121"/>
          <w:sz w:val="29"/>
        </w:rPr>
        <w:t>apologize</w:t>
      </w:r>
      <w:r>
        <w:rPr>
          <w:color w:val="212121"/>
          <w:spacing w:val="-11"/>
          <w:sz w:val="29"/>
        </w:rPr>
        <w:t xml:space="preserve"> </w:t>
      </w:r>
      <w:r>
        <w:rPr>
          <w:color w:val="212121"/>
          <w:sz w:val="29"/>
        </w:rPr>
        <w:t>if</w:t>
      </w:r>
      <w:r>
        <w:rPr>
          <w:color w:val="212121"/>
          <w:spacing w:val="-12"/>
          <w:sz w:val="29"/>
        </w:rPr>
        <w:t xml:space="preserve"> </w:t>
      </w:r>
      <w:r>
        <w:rPr>
          <w:color w:val="212121"/>
          <w:sz w:val="29"/>
        </w:rPr>
        <w:t>in</w:t>
      </w:r>
      <w:r>
        <w:rPr>
          <w:color w:val="212121"/>
          <w:spacing w:val="-9"/>
          <w:sz w:val="29"/>
        </w:rPr>
        <w:t xml:space="preserve"> </w:t>
      </w:r>
      <w:r>
        <w:rPr>
          <w:color w:val="212121"/>
          <w:sz w:val="29"/>
        </w:rPr>
        <w:t>this paper got a lot of mistake, Hope in the next opportunity we can be</w:t>
      </w:r>
      <w:r>
        <w:rPr>
          <w:color w:val="212121"/>
          <w:spacing w:val="-20"/>
          <w:sz w:val="29"/>
        </w:rPr>
        <w:t xml:space="preserve"> </w:t>
      </w:r>
      <w:r>
        <w:rPr>
          <w:color w:val="212121"/>
          <w:sz w:val="29"/>
        </w:rPr>
        <w:t>better.</w:t>
      </w:r>
    </w:p>
    <w:p w:rsidR="00CA2268" w:rsidRDefault="00CA2268">
      <w:pPr>
        <w:pStyle w:val="BodyText"/>
        <w:rPr>
          <w:sz w:val="32"/>
        </w:rPr>
      </w:pPr>
    </w:p>
    <w:p w:rsidR="00CA2268" w:rsidRDefault="00CA2268">
      <w:pPr>
        <w:pStyle w:val="BodyText"/>
        <w:rPr>
          <w:sz w:val="32"/>
        </w:rPr>
      </w:pPr>
    </w:p>
    <w:p w:rsidR="00CA2268" w:rsidRDefault="00CA2268">
      <w:pPr>
        <w:pStyle w:val="BodyText"/>
        <w:rPr>
          <w:sz w:val="32"/>
        </w:rPr>
      </w:pPr>
    </w:p>
    <w:p w:rsidR="00CA2268" w:rsidRDefault="00CA2268">
      <w:pPr>
        <w:pStyle w:val="BodyText"/>
        <w:rPr>
          <w:sz w:val="32"/>
        </w:rPr>
      </w:pPr>
    </w:p>
    <w:p w:rsidR="00CA2268" w:rsidRDefault="00CA2268">
      <w:pPr>
        <w:pStyle w:val="BodyText"/>
        <w:rPr>
          <w:sz w:val="32"/>
        </w:rPr>
      </w:pPr>
    </w:p>
    <w:p w:rsidR="00CA2268" w:rsidRDefault="00CA2268">
      <w:pPr>
        <w:pStyle w:val="BodyText"/>
        <w:rPr>
          <w:sz w:val="32"/>
        </w:rPr>
      </w:pPr>
    </w:p>
    <w:p w:rsidR="00CA2268" w:rsidRDefault="00CA2268">
      <w:pPr>
        <w:pStyle w:val="BodyText"/>
        <w:rPr>
          <w:sz w:val="32"/>
        </w:rPr>
      </w:pPr>
    </w:p>
    <w:p w:rsidR="00CA2268" w:rsidRDefault="00CA2268">
      <w:pPr>
        <w:pStyle w:val="BodyText"/>
        <w:rPr>
          <w:sz w:val="32"/>
        </w:rPr>
      </w:pPr>
    </w:p>
    <w:p w:rsidR="00CA2268" w:rsidRDefault="00CA2268">
      <w:pPr>
        <w:pStyle w:val="BodyText"/>
        <w:rPr>
          <w:sz w:val="32"/>
        </w:rPr>
      </w:pPr>
    </w:p>
    <w:p w:rsidR="00CA2268" w:rsidRDefault="00CA2268">
      <w:pPr>
        <w:pStyle w:val="BodyText"/>
        <w:rPr>
          <w:sz w:val="32"/>
        </w:rPr>
      </w:pPr>
    </w:p>
    <w:p w:rsidR="00CA2268" w:rsidRDefault="00CA2268">
      <w:pPr>
        <w:pStyle w:val="BodyText"/>
        <w:rPr>
          <w:sz w:val="32"/>
        </w:rPr>
      </w:pPr>
    </w:p>
    <w:p w:rsidR="00CA2268" w:rsidRDefault="00CA2268">
      <w:pPr>
        <w:pStyle w:val="BodyText"/>
        <w:rPr>
          <w:sz w:val="32"/>
        </w:rPr>
      </w:pPr>
    </w:p>
    <w:p w:rsidR="00CA2268" w:rsidRDefault="00CA2268">
      <w:pPr>
        <w:pStyle w:val="BodyText"/>
        <w:rPr>
          <w:sz w:val="32"/>
        </w:rPr>
      </w:pPr>
    </w:p>
    <w:p w:rsidR="00CA2268" w:rsidRDefault="00CA2268">
      <w:pPr>
        <w:pStyle w:val="BodyText"/>
        <w:rPr>
          <w:sz w:val="32"/>
        </w:rPr>
      </w:pPr>
    </w:p>
    <w:p w:rsidR="00CA2268" w:rsidRDefault="00CA2268">
      <w:pPr>
        <w:pStyle w:val="BodyText"/>
        <w:rPr>
          <w:sz w:val="32"/>
        </w:rPr>
      </w:pPr>
    </w:p>
    <w:p w:rsidR="00CA2268" w:rsidRDefault="00CA2268">
      <w:pPr>
        <w:pStyle w:val="BodyText"/>
        <w:rPr>
          <w:sz w:val="32"/>
        </w:rPr>
      </w:pPr>
    </w:p>
    <w:p w:rsidR="00CA2268" w:rsidRDefault="00CA2268">
      <w:pPr>
        <w:pStyle w:val="BodyText"/>
        <w:rPr>
          <w:sz w:val="32"/>
        </w:rPr>
      </w:pPr>
    </w:p>
    <w:p w:rsidR="00CA2268" w:rsidRDefault="00CA2268">
      <w:pPr>
        <w:pStyle w:val="BodyText"/>
        <w:rPr>
          <w:sz w:val="32"/>
        </w:rPr>
      </w:pPr>
    </w:p>
    <w:p w:rsidR="00CA2268" w:rsidRDefault="00CA2268">
      <w:pPr>
        <w:pStyle w:val="BodyText"/>
        <w:rPr>
          <w:sz w:val="32"/>
        </w:rPr>
      </w:pPr>
    </w:p>
    <w:p w:rsidR="00CA2268" w:rsidRDefault="00CA2268">
      <w:pPr>
        <w:pStyle w:val="BodyText"/>
        <w:rPr>
          <w:sz w:val="32"/>
        </w:rPr>
      </w:pPr>
    </w:p>
    <w:p w:rsidR="00CA2268" w:rsidRDefault="00CA2268">
      <w:pPr>
        <w:pStyle w:val="BodyText"/>
        <w:rPr>
          <w:sz w:val="32"/>
        </w:rPr>
      </w:pPr>
    </w:p>
    <w:p w:rsidR="00CA2268" w:rsidRDefault="00CA2268">
      <w:pPr>
        <w:pStyle w:val="BodyText"/>
        <w:spacing w:before="9"/>
        <w:rPr>
          <w:sz w:val="45"/>
        </w:rPr>
      </w:pPr>
    </w:p>
    <w:p w:rsidR="00CA2268" w:rsidRDefault="000138F4">
      <w:pPr>
        <w:spacing w:before="1"/>
        <w:ind w:left="5957"/>
        <w:rPr>
          <w:sz w:val="29"/>
        </w:rPr>
      </w:pPr>
      <w:proofErr w:type="spellStart"/>
      <w:r>
        <w:rPr>
          <w:color w:val="212121"/>
          <w:sz w:val="29"/>
        </w:rPr>
        <w:t>Tangerang</w:t>
      </w:r>
      <w:proofErr w:type="spellEnd"/>
      <w:r>
        <w:rPr>
          <w:color w:val="212121"/>
          <w:sz w:val="29"/>
        </w:rPr>
        <w:t>, December 2020</w:t>
      </w:r>
    </w:p>
    <w:p w:rsidR="00CA2268" w:rsidRDefault="00CA2268">
      <w:pPr>
        <w:rPr>
          <w:sz w:val="29"/>
        </w:rPr>
        <w:sectPr w:rsidR="00CA2268">
          <w:footerReference w:type="default" r:id="rId8"/>
          <w:pgSz w:w="11910" w:h="16840"/>
          <w:pgMar w:top="1580" w:right="720" w:bottom="1200" w:left="1280" w:header="0" w:footer="1000" w:gutter="0"/>
          <w:pgNumType w:start="1"/>
          <w:cols w:space="720"/>
        </w:sectPr>
      </w:pPr>
    </w:p>
    <w:p w:rsidR="00CA2268" w:rsidRDefault="000138F4">
      <w:pPr>
        <w:spacing w:before="63"/>
        <w:ind w:left="160"/>
        <w:rPr>
          <w:sz w:val="32"/>
        </w:rPr>
      </w:pPr>
      <w:bookmarkStart w:id="1" w:name="_TOC_250003"/>
      <w:bookmarkEnd w:id="1"/>
      <w:r>
        <w:rPr>
          <w:color w:val="2E5395"/>
          <w:sz w:val="32"/>
        </w:rPr>
        <w:lastRenderedPageBreak/>
        <w:t>Table of Contents</w:t>
      </w:r>
    </w:p>
    <w:sdt>
      <w:sdtPr>
        <w:id w:val="329260062"/>
        <w:docPartObj>
          <w:docPartGallery w:val="Table of Contents"/>
          <w:docPartUnique/>
        </w:docPartObj>
      </w:sdtPr>
      <w:sdtEndPr/>
      <w:sdtContent>
        <w:p w:rsidR="00CA2268" w:rsidRDefault="004730DC">
          <w:pPr>
            <w:pStyle w:val="TOC1"/>
            <w:tabs>
              <w:tab w:val="right" w:leader="dot" w:pos="9189"/>
            </w:tabs>
            <w:spacing w:before="28"/>
            <w:rPr>
              <w:b w:val="0"/>
            </w:rPr>
          </w:pPr>
          <w:hyperlink w:anchor="_TOC_250004" w:history="1">
            <w:r w:rsidR="000138F4">
              <w:t>PREFACE</w:t>
            </w:r>
            <w:r w:rsidR="000138F4">
              <w:tab/>
            </w:r>
            <w:r w:rsidR="000138F4">
              <w:rPr>
                <w:b w:val="0"/>
              </w:rPr>
              <w:t>i</w:t>
            </w:r>
          </w:hyperlink>
        </w:p>
        <w:p w:rsidR="00CA2268" w:rsidRDefault="004730DC">
          <w:pPr>
            <w:pStyle w:val="TOC1"/>
            <w:tabs>
              <w:tab w:val="right" w:leader="dot" w:pos="9190"/>
            </w:tabs>
            <w:spacing w:before="121"/>
            <w:rPr>
              <w:b w:val="0"/>
            </w:rPr>
          </w:pPr>
          <w:hyperlink w:anchor="_TOC_250003" w:history="1">
            <w:r w:rsidR="000138F4">
              <w:t>TABLE</w:t>
            </w:r>
            <w:r w:rsidR="000138F4">
              <w:rPr>
                <w:spacing w:val="-2"/>
              </w:rPr>
              <w:t xml:space="preserve"> </w:t>
            </w:r>
            <w:r w:rsidR="000138F4">
              <w:t>OF CONTENTS</w:t>
            </w:r>
            <w:r w:rsidR="000138F4">
              <w:tab/>
            </w:r>
            <w:r w:rsidR="000138F4">
              <w:rPr>
                <w:b w:val="0"/>
              </w:rPr>
              <w:t>ii</w:t>
            </w:r>
          </w:hyperlink>
        </w:p>
        <w:p w:rsidR="00CA2268" w:rsidRDefault="000138F4">
          <w:pPr>
            <w:pStyle w:val="TOC1"/>
            <w:tabs>
              <w:tab w:val="right" w:leader="dot" w:pos="9188"/>
            </w:tabs>
            <w:rPr>
              <w:b w:val="0"/>
            </w:rPr>
          </w:pPr>
          <w:r>
            <w:t>CHAPTER 1 ( Introduction To</w:t>
          </w:r>
          <w:r>
            <w:rPr>
              <w:spacing w:val="-2"/>
            </w:rPr>
            <w:t xml:space="preserve"> </w:t>
          </w:r>
          <w:r>
            <w:t>Application )</w:t>
          </w:r>
          <w:r>
            <w:tab/>
          </w:r>
          <w:r>
            <w:rPr>
              <w:b w:val="0"/>
            </w:rPr>
            <w:t>1</w:t>
          </w:r>
        </w:p>
        <w:p w:rsidR="00CA2268" w:rsidRDefault="000138F4">
          <w:pPr>
            <w:pStyle w:val="TOC1"/>
            <w:tabs>
              <w:tab w:val="right" w:leader="dot" w:pos="9188"/>
            </w:tabs>
            <w:spacing w:before="122"/>
          </w:pPr>
          <w:r>
            <w:t>CHAPTER 2 (Program and</w:t>
          </w:r>
          <w:r>
            <w:rPr>
              <w:spacing w:val="-5"/>
            </w:rPr>
            <w:t xml:space="preserve"> </w:t>
          </w:r>
          <w:r>
            <w:t>Flowchart )</w:t>
          </w:r>
          <w:r>
            <w:tab/>
            <w:t>2</w:t>
          </w:r>
        </w:p>
        <w:p w:rsidR="00CA2268" w:rsidRDefault="004730DC">
          <w:pPr>
            <w:pStyle w:val="TOC2"/>
            <w:tabs>
              <w:tab w:val="right" w:leader="dot" w:pos="9188"/>
            </w:tabs>
          </w:pPr>
          <w:hyperlink w:anchor="_TOC_250002" w:history="1">
            <w:r w:rsidR="000138F4">
              <w:t>FLOWCHART</w:t>
            </w:r>
            <w:r w:rsidR="000138F4">
              <w:tab/>
              <w:t>2</w:t>
            </w:r>
          </w:hyperlink>
        </w:p>
        <w:p w:rsidR="00CA2268" w:rsidRDefault="004730DC">
          <w:pPr>
            <w:pStyle w:val="TOC2"/>
            <w:tabs>
              <w:tab w:val="right" w:leader="dot" w:pos="9188"/>
            </w:tabs>
            <w:spacing w:before="121"/>
          </w:pPr>
          <w:hyperlink w:anchor="_TOC_250001" w:history="1">
            <w:r w:rsidR="000138F4">
              <w:t>PSEUDOCODE</w:t>
            </w:r>
            <w:r w:rsidR="000138F4">
              <w:tab/>
              <w:t>3</w:t>
            </w:r>
          </w:hyperlink>
        </w:p>
        <w:p w:rsidR="00CA2268" w:rsidRDefault="000138F4">
          <w:pPr>
            <w:pStyle w:val="TOC1"/>
            <w:tabs>
              <w:tab w:val="right" w:leader="dot" w:pos="9188"/>
            </w:tabs>
            <w:rPr>
              <w:b w:val="0"/>
            </w:rPr>
          </w:pPr>
          <w:r>
            <w:t>CHAPTER 3</w:t>
          </w:r>
          <w:r>
            <w:rPr>
              <w:spacing w:val="-2"/>
            </w:rPr>
            <w:t xml:space="preserve"> </w:t>
          </w:r>
          <w:r>
            <w:t>(User</w:t>
          </w:r>
          <w:r>
            <w:rPr>
              <w:spacing w:val="-2"/>
            </w:rPr>
            <w:t xml:space="preserve"> </w:t>
          </w:r>
          <w:r>
            <w:t>Manual)</w:t>
          </w:r>
          <w:r>
            <w:tab/>
          </w:r>
          <w:r>
            <w:rPr>
              <w:b w:val="0"/>
            </w:rPr>
            <w:t>7</w:t>
          </w:r>
        </w:p>
        <w:p w:rsidR="00CA2268" w:rsidRDefault="004730DC">
          <w:pPr>
            <w:pStyle w:val="TOC1"/>
            <w:tabs>
              <w:tab w:val="right" w:leader="dot" w:pos="9188"/>
            </w:tabs>
            <w:rPr>
              <w:b w:val="0"/>
            </w:rPr>
          </w:pPr>
          <w:hyperlink w:anchor="_TOC_250000" w:history="1">
            <w:r w:rsidR="000138F4">
              <w:t>File Link</w:t>
            </w:r>
            <w:r w:rsidR="000138F4">
              <w:tab/>
            </w:r>
            <w:r w:rsidR="000138F4">
              <w:rPr>
                <w:b w:val="0"/>
              </w:rPr>
              <w:t>10</w:t>
            </w:r>
          </w:hyperlink>
        </w:p>
      </w:sdtContent>
    </w:sdt>
    <w:p w:rsidR="00CA2268" w:rsidRDefault="00CA2268">
      <w:pPr>
        <w:sectPr w:rsidR="00CA2268">
          <w:pgSz w:w="11910" w:h="16840"/>
          <w:pgMar w:top="1360" w:right="720" w:bottom="1200" w:left="1280" w:header="0" w:footer="1000" w:gutter="0"/>
          <w:cols w:space="720"/>
        </w:sectPr>
      </w:pPr>
    </w:p>
    <w:p w:rsidR="00CA2268" w:rsidRDefault="000138F4">
      <w:pPr>
        <w:pStyle w:val="Heading2"/>
        <w:spacing w:before="62"/>
        <w:ind w:left="3190" w:right="3748"/>
        <w:jc w:val="center"/>
      </w:pPr>
      <w:r>
        <w:lastRenderedPageBreak/>
        <w:t>CHAPTER 1</w:t>
      </w:r>
    </w:p>
    <w:p w:rsidR="00CA2268" w:rsidRDefault="000138F4">
      <w:pPr>
        <w:spacing w:before="180"/>
        <w:ind w:left="3194" w:right="3748"/>
        <w:jc w:val="center"/>
      </w:pPr>
      <w:r>
        <w:t>Introduction To Java Application</w:t>
      </w:r>
    </w:p>
    <w:p w:rsidR="00CA2268" w:rsidRDefault="00CA2268">
      <w:pPr>
        <w:pStyle w:val="BodyText"/>
        <w:rPr>
          <w:sz w:val="24"/>
        </w:rPr>
      </w:pPr>
    </w:p>
    <w:p w:rsidR="00CA2268" w:rsidRDefault="00CA2268">
      <w:pPr>
        <w:pStyle w:val="BodyText"/>
        <w:rPr>
          <w:sz w:val="24"/>
        </w:rPr>
      </w:pPr>
    </w:p>
    <w:p w:rsidR="00CA2268" w:rsidRDefault="00CA2268">
      <w:pPr>
        <w:pStyle w:val="BodyText"/>
        <w:rPr>
          <w:sz w:val="24"/>
        </w:rPr>
      </w:pPr>
    </w:p>
    <w:p w:rsidR="00CA2268" w:rsidRDefault="00CA2268">
      <w:pPr>
        <w:pStyle w:val="BodyText"/>
        <w:spacing w:before="11"/>
        <w:rPr>
          <w:sz w:val="18"/>
        </w:rPr>
      </w:pPr>
    </w:p>
    <w:p w:rsidR="00CA2268" w:rsidRDefault="000138F4">
      <w:pPr>
        <w:spacing w:line="360" w:lineRule="auto"/>
        <w:ind w:left="160" w:right="717" w:firstLine="719"/>
        <w:jc w:val="both"/>
        <w:rPr>
          <w:sz w:val="24"/>
        </w:rPr>
      </w:pPr>
      <w:r>
        <w:rPr>
          <w:sz w:val="24"/>
        </w:rPr>
        <w:t>We realize how important an application is in today's era, where everything is digital, even things that we should be able to do easily can now use the application. This application system</w:t>
      </w:r>
      <w:r>
        <w:rPr>
          <w:spacing w:val="-3"/>
          <w:sz w:val="24"/>
        </w:rPr>
        <w:t xml:space="preserve"> </w:t>
      </w:r>
      <w:r>
        <w:rPr>
          <w:sz w:val="24"/>
        </w:rPr>
        <w:t>is</w:t>
      </w:r>
      <w:r>
        <w:rPr>
          <w:spacing w:val="-3"/>
          <w:sz w:val="24"/>
        </w:rPr>
        <w:t xml:space="preserve"> </w:t>
      </w:r>
      <w:r>
        <w:rPr>
          <w:sz w:val="24"/>
        </w:rPr>
        <w:t>very</w:t>
      </w:r>
      <w:r>
        <w:rPr>
          <w:spacing w:val="-5"/>
          <w:sz w:val="24"/>
        </w:rPr>
        <w:t xml:space="preserve"> </w:t>
      </w:r>
      <w:r>
        <w:rPr>
          <w:sz w:val="24"/>
        </w:rPr>
        <w:t>close</w:t>
      </w:r>
      <w:r>
        <w:rPr>
          <w:spacing w:val="-4"/>
          <w:sz w:val="24"/>
        </w:rPr>
        <w:t xml:space="preserve"> </w:t>
      </w:r>
      <w:r>
        <w:rPr>
          <w:sz w:val="24"/>
        </w:rPr>
        <w:t>to</w:t>
      </w:r>
      <w:r>
        <w:rPr>
          <w:spacing w:val="-5"/>
          <w:sz w:val="24"/>
        </w:rPr>
        <w:t xml:space="preserve"> </w:t>
      </w:r>
      <w:r>
        <w:rPr>
          <w:sz w:val="24"/>
        </w:rPr>
        <w:t>us,</w:t>
      </w:r>
      <w:r>
        <w:rPr>
          <w:spacing w:val="-3"/>
          <w:sz w:val="24"/>
        </w:rPr>
        <w:t xml:space="preserve"> </w:t>
      </w:r>
      <w:r>
        <w:rPr>
          <w:sz w:val="24"/>
        </w:rPr>
        <w:t>we</w:t>
      </w:r>
      <w:r>
        <w:rPr>
          <w:spacing w:val="-5"/>
          <w:sz w:val="24"/>
        </w:rPr>
        <w:t xml:space="preserve"> </w:t>
      </w:r>
      <w:r>
        <w:rPr>
          <w:sz w:val="24"/>
        </w:rPr>
        <w:t>can</w:t>
      </w:r>
      <w:r>
        <w:rPr>
          <w:spacing w:val="-4"/>
          <w:sz w:val="24"/>
        </w:rPr>
        <w:t xml:space="preserve"> </w:t>
      </w:r>
      <w:r>
        <w:rPr>
          <w:sz w:val="24"/>
        </w:rPr>
        <w:t>do</w:t>
      </w:r>
      <w:r>
        <w:rPr>
          <w:spacing w:val="-3"/>
          <w:sz w:val="24"/>
        </w:rPr>
        <w:t xml:space="preserve"> </w:t>
      </w:r>
      <w:r>
        <w:rPr>
          <w:sz w:val="24"/>
        </w:rPr>
        <w:t>it</w:t>
      </w:r>
      <w:r>
        <w:rPr>
          <w:spacing w:val="-3"/>
          <w:sz w:val="24"/>
        </w:rPr>
        <w:t xml:space="preserve"> </w:t>
      </w:r>
      <w:r>
        <w:rPr>
          <w:sz w:val="24"/>
        </w:rPr>
        <w:t>just</w:t>
      </w:r>
      <w:r>
        <w:rPr>
          <w:spacing w:val="-3"/>
          <w:sz w:val="24"/>
        </w:rPr>
        <w:t xml:space="preserve"> </w:t>
      </w:r>
      <w:r>
        <w:rPr>
          <w:sz w:val="24"/>
        </w:rPr>
        <w:t>by</w:t>
      </w:r>
      <w:r>
        <w:rPr>
          <w:spacing w:val="-6"/>
          <w:sz w:val="24"/>
        </w:rPr>
        <w:t xml:space="preserve"> </w:t>
      </w:r>
      <w:r>
        <w:rPr>
          <w:sz w:val="24"/>
        </w:rPr>
        <w:t>using</w:t>
      </w:r>
      <w:r>
        <w:rPr>
          <w:spacing w:val="-3"/>
          <w:sz w:val="24"/>
        </w:rPr>
        <w:t xml:space="preserve"> </w:t>
      </w:r>
      <w:r>
        <w:rPr>
          <w:sz w:val="24"/>
        </w:rPr>
        <w:t>a</w:t>
      </w:r>
      <w:r>
        <w:rPr>
          <w:spacing w:val="-5"/>
          <w:sz w:val="24"/>
        </w:rPr>
        <w:t xml:space="preserve"> </w:t>
      </w:r>
      <w:r>
        <w:rPr>
          <w:sz w:val="24"/>
        </w:rPr>
        <w:t>touch</w:t>
      </w:r>
      <w:r>
        <w:rPr>
          <w:spacing w:val="-4"/>
          <w:sz w:val="24"/>
        </w:rPr>
        <w:t xml:space="preserve"> </w:t>
      </w:r>
      <w:r>
        <w:rPr>
          <w:sz w:val="24"/>
        </w:rPr>
        <w:t>to</w:t>
      </w:r>
      <w:r>
        <w:rPr>
          <w:spacing w:val="-3"/>
          <w:sz w:val="24"/>
        </w:rPr>
        <w:t xml:space="preserve"> </w:t>
      </w:r>
      <w:r>
        <w:rPr>
          <w:sz w:val="24"/>
        </w:rPr>
        <w:t>find</w:t>
      </w:r>
      <w:r>
        <w:rPr>
          <w:spacing w:val="-6"/>
          <w:sz w:val="24"/>
        </w:rPr>
        <w:t xml:space="preserve"> </w:t>
      </w:r>
      <w:r>
        <w:rPr>
          <w:sz w:val="24"/>
        </w:rPr>
        <w:t>our</w:t>
      </w:r>
      <w:r>
        <w:rPr>
          <w:spacing w:val="-5"/>
          <w:sz w:val="24"/>
        </w:rPr>
        <w:t xml:space="preserve"> </w:t>
      </w:r>
      <w:r>
        <w:rPr>
          <w:sz w:val="24"/>
        </w:rPr>
        <w:t>destination.</w:t>
      </w:r>
      <w:r>
        <w:rPr>
          <w:spacing w:val="-4"/>
          <w:sz w:val="24"/>
        </w:rPr>
        <w:t xml:space="preserve"> </w:t>
      </w:r>
      <w:r>
        <w:rPr>
          <w:sz w:val="24"/>
        </w:rPr>
        <w:t>The</w:t>
      </w:r>
      <w:r>
        <w:rPr>
          <w:spacing w:val="-5"/>
          <w:sz w:val="24"/>
        </w:rPr>
        <w:t xml:space="preserve"> </w:t>
      </w:r>
      <w:r>
        <w:rPr>
          <w:sz w:val="24"/>
        </w:rPr>
        <w:t>use</w:t>
      </w:r>
      <w:r>
        <w:rPr>
          <w:spacing w:val="-5"/>
          <w:sz w:val="24"/>
        </w:rPr>
        <w:t xml:space="preserve"> </w:t>
      </w:r>
      <w:r>
        <w:rPr>
          <w:sz w:val="24"/>
        </w:rPr>
        <w:t>of technology, especially in the application section, can also shorten time, reduce energy consumption and produce accurate results. In Indonesia, people really like simple foods such as fried rice. Therefore we try to provide an application to find the nearest fried</w:t>
      </w:r>
      <w:r>
        <w:rPr>
          <w:spacing w:val="-9"/>
          <w:sz w:val="24"/>
        </w:rPr>
        <w:t xml:space="preserve"> </w:t>
      </w:r>
      <w:r>
        <w:rPr>
          <w:sz w:val="24"/>
        </w:rPr>
        <w:t>rice.</w:t>
      </w:r>
    </w:p>
    <w:p w:rsidR="00CA2268" w:rsidRDefault="000138F4">
      <w:pPr>
        <w:spacing w:before="159" w:line="360" w:lineRule="auto"/>
        <w:ind w:left="160" w:right="718" w:firstLine="719"/>
        <w:jc w:val="both"/>
        <w:rPr>
          <w:sz w:val="24"/>
        </w:rPr>
      </w:pPr>
      <w:r>
        <w:rPr>
          <w:sz w:val="24"/>
        </w:rPr>
        <w:t>The process of creating this application made us realize that the goal of this project is to</w:t>
      </w:r>
      <w:r>
        <w:rPr>
          <w:spacing w:val="-13"/>
          <w:sz w:val="24"/>
        </w:rPr>
        <w:t xml:space="preserve"> </w:t>
      </w:r>
      <w:r>
        <w:rPr>
          <w:sz w:val="24"/>
        </w:rPr>
        <w:t>understand</w:t>
      </w:r>
      <w:r>
        <w:rPr>
          <w:spacing w:val="-12"/>
          <w:sz w:val="24"/>
        </w:rPr>
        <w:t xml:space="preserve"> </w:t>
      </w:r>
      <w:r>
        <w:rPr>
          <w:sz w:val="24"/>
        </w:rPr>
        <w:t>more</w:t>
      </w:r>
      <w:r>
        <w:rPr>
          <w:spacing w:val="-13"/>
          <w:sz w:val="24"/>
        </w:rPr>
        <w:t xml:space="preserve"> </w:t>
      </w:r>
      <w:r>
        <w:rPr>
          <w:sz w:val="24"/>
        </w:rPr>
        <w:t>deeply</w:t>
      </w:r>
      <w:r>
        <w:rPr>
          <w:spacing w:val="-13"/>
          <w:sz w:val="24"/>
        </w:rPr>
        <w:t xml:space="preserve"> </w:t>
      </w:r>
      <w:r>
        <w:rPr>
          <w:sz w:val="24"/>
        </w:rPr>
        <w:t>about</w:t>
      </w:r>
      <w:r>
        <w:rPr>
          <w:spacing w:val="-12"/>
          <w:sz w:val="24"/>
        </w:rPr>
        <w:t xml:space="preserve"> </w:t>
      </w:r>
      <w:r>
        <w:rPr>
          <w:sz w:val="24"/>
        </w:rPr>
        <w:t>how</w:t>
      </w:r>
      <w:r>
        <w:rPr>
          <w:spacing w:val="-11"/>
          <w:sz w:val="24"/>
        </w:rPr>
        <w:t xml:space="preserve"> </w:t>
      </w:r>
      <w:r>
        <w:rPr>
          <w:sz w:val="24"/>
        </w:rPr>
        <w:t>an</w:t>
      </w:r>
      <w:r>
        <w:rPr>
          <w:spacing w:val="-13"/>
          <w:sz w:val="24"/>
        </w:rPr>
        <w:t xml:space="preserve"> </w:t>
      </w:r>
      <w:r>
        <w:rPr>
          <w:sz w:val="24"/>
        </w:rPr>
        <w:t>application</w:t>
      </w:r>
      <w:r>
        <w:rPr>
          <w:spacing w:val="-12"/>
          <w:sz w:val="24"/>
        </w:rPr>
        <w:t xml:space="preserve"> </w:t>
      </w:r>
      <w:r>
        <w:rPr>
          <w:sz w:val="24"/>
        </w:rPr>
        <w:t>is</w:t>
      </w:r>
      <w:r>
        <w:rPr>
          <w:spacing w:val="-12"/>
          <w:sz w:val="24"/>
        </w:rPr>
        <w:t xml:space="preserve"> </w:t>
      </w:r>
      <w:r>
        <w:rPr>
          <w:sz w:val="24"/>
        </w:rPr>
        <w:t>formed.</w:t>
      </w:r>
      <w:r>
        <w:rPr>
          <w:spacing w:val="-14"/>
          <w:sz w:val="24"/>
        </w:rPr>
        <w:t xml:space="preserve"> </w:t>
      </w:r>
      <w:r>
        <w:rPr>
          <w:sz w:val="24"/>
        </w:rPr>
        <w:t>Especially</w:t>
      </w:r>
      <w:r>
        <w:rPr>
          <w:spacing w:val="-12"/>
          <w:sz w:val="24"/>
        </w:rPr>
        <w:t xml:space="preserve"> </w:t>
      </w:r>
      <w:r>
        <w:rPr>
          <w:sz w:val="24"/>
        </w:rPr>
        <w:t>in</w:t>
      </w:r>
      <w:r>
        <w:rPr>
          <w:spacing w:val="-10"/>
          <w:sz w:val="24"/>
        </w:rPr>
        <w:t xml:space="preserve"> </w:t>
      </w:r>
      <w:r>
        <w:rPr>
          <w:sz w:val="24"/>
        </w:rPr>
        <w:t>the</w:t>
      </w:r>
      <w:r>
        <w:rPr>
          <w:spacing w:val="-10"/>
          <w:sz w:val="24"/>
        </w:rPr>
        <w:t xml:space="preserve"> </w:t>
      </w:r>
      <w:r>
        <w:rPr>
          <w:sz w:val="24"/>
        </w:rPr>
        <w:t>part</w:t>
      </w:r>
      <w:r>
        <w:rPr>
          <w:spacing w:val="-13"/>
          <w:sz w:val="24"/>
        </w:rPr>
        <w:t xml:space="preserve"> </w:t>
      </w:r>
      <w:r>
        <w:rPr>
          <w:sz w:val="24"/>
        </w:rPr>
        <w:t>of</w:t>
      </w:r>
      <w:r>
        <w:rPr>
          <w:spacing w:val="-13"/>
          <w:sz w:val="24"/>
        </w:rPr>
        <w:t xml:space="preserve"> </w:t>
      </w:r>
      <w:r>
        <w:rPr>
          <w:sz w:val="24"/>
        </w:rPr>
        <w:t>making from</w:t>
      </w:r>
      <w:r>
        <w:rPr>
          <w:spacing w:val="-4"/>
          <w:sz w:val="24"/>
        </w:rPr>
        <w:t xml:space="preserve"> </w:t>
      </w:r>
      <w:r>
        <w:rPr>
          <w:sz w:val="24"/>
        </w:rPr>
        <w:t>planning</w:t>
      </w:r>
      <w:r>
        <w:rPr>
          <w:spacing w:val="-4"/>
          <w:sz w:val="24"/>
        </w:rPr>
        <w:t xml:space="preserve"> </w:t>
      </w:r>
      <w:r>
        <w:rPr>
          <w:sz w:val="24"/>
        </w:rPr>
        <w:t>to</w:t>
      </w:r>
      <w:r>
        <w:rPr>
          <w:spacing w:val="-3"/>
          <w:sz w:val="24"/>
        </w:rPr>
        <w:t xml:space="preserve"> </w:t>
      </w:r>
      <w:r>
        <w:rPr>
          <w:sz w:val="24"/>
        </w:rPr>
        <w:t>coding</w:t>
      </w:r>
      <w:r>
        <w:rPr>
          <w:spacing w:val="-6"/>
          <w:sz w:val="24"/>
        </w:rPr>
        <w:t xml:space="preserve"> </w:t>
      </w:r>
      <w:r>
        <w:rPr>
          <w:sz w:val="24"/>
        </w:rPr>
        <w:t>experiments</w:t>
      </w:r>
      <w:r>
        <w:rPr>
          <w:spacing w:val="-3"/>
          <w:sz w:val="24"/>
        </w:rPr>
        <w:t xml:space="preserve"> </w:t>
      </w:r>
      <w:r>
        <w:rPr>
          <w:sz w:val="24"/>
        </w:rPr>
        <w:t>that</w:t>
      </w:r>
      <w:r>
        <w:rPr>
          <w:spacing w:val="-4"/>
          <w:sz w:val="24"/>
        </w:rPr>
        <w:t xml:space="preserve"> </w:t>
      </w:r>
      <w:r>
        <w:rPr>
          <w:sz w:val="24"/>
        </w:rPr>
        <w:t>are</w:t>
      </w:r>
      <w:r>
        <w:rPr>
          <w:spacing w:val="-6"/>
          <w:sz w:val="24"/>
        </w:rPr>
        <w:t xml:space="preserve"> </w:t>
      </w:r>
      <w:r>
        <w:rPr>
          <w:sz w:val="24"/>
        </w:rPr>
        <w:t>not</w:t>
      </w:r>
      <w:r>
        <w:rPr>
          <w:spacing w:val="-3"/>
          <w:sz w:val="24"/>
        </w:rPr>
        <w:t xml:space="preserve"> </w:t>
      </w:r>
      <w:r>
        <w:rPr>
          <w:sz w:val="24"/>
        </w:rPr>
        <w:t>easy.</w:t>
      </w:r>
      <w:r>
        <w:rPr>
          <w:spacing w:val="-4"/>
          <w:sz w:val="24"/>
        </w:rPr>
        <w:t xml:space="preserve"> </w:t>
      </w:r>
      <w:r>
        <w:rPr>
          <w:sz w:val="24"/>
        </w:rPr>
        <w:t>Therefore</w:t>
      </w:r>
      <w:r>
        <w:rPr>
          <w:spacing w:val="-5"/>
          <w:sz w:val="24"/>
        </w:rPr>
        <w:t xml:space="preserve"> </w:t>
      </w:r>
      <w:r>
        <w:rPr>
          <w:sz w:val="24"/>
        </w:rPr>
        <w:t>we</w:t>
      </w:r>
      <w:r>
        <w:rPr>
          <w:spacing w:val="-5"/>
          <w:sz w:val="24"/>
        </w:rPr>
        <w:t xml:space="preserve"> </w:t>
      </w:r>
      <w:r>
        <w:rPr>
          <w:sz w:val="24"/>
        </w:rPr>
        <w:t>make</w:t>
      </w:r>
      <w:r>
        <w:rPr>
          <w:spacing w:val="-3"/>
          <w:sz w:val="24"/>
        </w:rPr>
        <w:t xml:space="preserve"> </w:t>
      </w:r>
      <w:r>
        <w:rPr>
          <w:sz w:val="24"/>
        </w:rPr>
        <w:t>an</w:t>
      </w:r>
      <w:r>
        <w:rPr>
          <w:spacing w:val="-4"/>
          <w:sz w:val="24"/>
        </w:rPr>
        <w:t xml:space="preserve"> </w:t>
      </w:r>
      <w:r>
        <w:rPr>
          <w:sz w:val="24"/>
        </w:rPr>
        <w:t>application</w:t>
      </w:r>
      <w:r>
        <w:rPr>
          <w:spacing w:val="-4"/>
          <w:sz w:val="24"/>
        </w:rPr>
        <w:t xml:space="preserve"> </w:t>
      </w:r>
      <w:r>
        <w:rPr>
          <w:sz w:val="24"/>
        </w:rPr>
        <w:t>with full responsibility that we should give an application that is close to the perfect direction or give</w:t>
      </w:r>
      <w:r>
        <w:rPr>
          <w:spacing w:val="-7"/>
          <w:sz w:val="24"/>
        </w:rPr>
        <w:t xml:space="preserve"> </w:t>
      </w:r>
      <w:r>
        <w:rPr>
          <w:sz w:val="24"/>
        </w:rPr>
        <w:t>the</w:t>
      </w:r>
      <w:r>
        <w:rPr>
          <w:spacing w:val="-7"/>
          <w:sz w:val="24"/>
        </w:rPr>
        <w:t xml:space="preserve"> </w:t>
      </w:r>
      <w:r>
        <w:rPr>
          <w:sz w:val="24"/>
        </w:rPr>
        <w:t>best</w:t>
      </w:r>
      <w:r>
        <w:rPr>
          <w:spacing w:val="-6"/>
          <w:sz w:val="24"/>
        </w:rPr>
        <w:t xml:space="preserve"> </w:t>
      </w:r>
      <w:r>
        <w:rPr>
          <w:sz w:val="24"/>
        </w:rPr>
        <w:t>we</w:t>
      </w:r>
      <w:r>
        <w:rPr>
          <w:spacing w:val="-8"/>
          <w:sz w:val="24"/>
        </w:rPr>
        <w:t xml:space="preserve"> </w:t>
      </w:r>
      <w:r>
        <w:rPr>
          <w:sz w:val="24"/>
        </w:rPr>
        <w:t>can</w:t>
      </w:r>
      <w:r>
        <w:rPr>
          <w:spacing w:val="-6"/>
          <w:sz w:val="24"/>
        </w:rPr>
        <w:t xml:space="preserve"> </w:t>
      </w:r>
      <w:r>
        <w:rPr>
          <w:sz w:val="24"/>
        </w:rPr>
        <w:t>to</w:t>
      </w:r>
      <w:r>
        <w:rPr>
          <w:spacing w:val="-6"/>
          <w:sz w:val="24"/>
        </w:rPr>
        <w:t xml:space="preserve"> </w:t>
      </w:r>
      <w:r>
        <w:rPr>
          <w:sz w:val="24"/>
        </w:rPr>
        <w:t>the</w:t>
      </w:r>
      <w:r>
        <w:rPr>
          <w:spacing w:val="-7"/>
          <w:sz w:val="24"/>
        </w:rPr>
        <w:t xml:space="preserve"> </w:t>
      </w:r>
      <w:r>
        <w:rPr>
          <w:sz w:val="24"/>
        </w:rPr>
        <w:t>user.</w:t>
      </w:r>
      <w:r>
        <w:rPr>
          <w:spacing w:val="-5"/>
          <w:sz w:val="24"/>
        </w:rPr>
        <w:t xml:space="preserve"> </w:t>
      </w:r>
      <w:r>
        <w:rPr>
          <w:sz w:val="24"/>
        </w:rPr>
        <w:t>In</w:t>
      </w:r>
      <w:r>
        <w:rPr>
          <w:spacing w:val="-6"/>
          <w:sz w:val="24"/>
        </w:rPr>
        <w:t xml:space="preserve"> </w:t>
      </w:r>
      <w:r>
        <w:rPr>
          <w:sz w:val="24"/>
        </w:rPr>
        <w:t>order</w:t>
      </w:r>
      <w:r>
        <w:rPr>
          <w:spacing w:val="-7"/>
          <w:sz w:val="24"/>
        </w:rPr>
        <w:t xml:space="preserve"> </w:t>
      </w:r>
      <w:r>
        <w:rPr>
          <w:sz w:val="24"/>
        </w:rPr>
        <w:t>to</w:t>
      </w:r>
      <w:r>
        <w:rPr>
          <w:spacing w:val="-6"/>
          <w:sz w:val="24"/>
        </w:rPr>
        <w:t xml:space="preserve"> </w:t>
      </w:r>
      <w:r>
        <w:rPr>
          <w:sz w:val="24"/>
        </w:rPr>
        <w:t>find</w:t>
      </w:r>
      <w:r>
        <w:rPr>
          <w:spacing w:val="-6"/>
          <w:sz w:val="24"/>
        </w:rPr>
        <w:t xml:space="preserve"> </w:t>
      </w:r>
      <w:r>
        <w:rPr>
          <w:sz w:val="24"/>
        </w:rPr>
        <w:t>a</w:t>
      </w:r>
      <w:r>
        <w:rPr>
          <w:spacing w:val="-7"/>
          <w:sz w:val="24"/>
        </w:rPr>
        <w:t xml:space="preserve"> </w:t>
      </w:r>
      <w:r>
        <w:rPr>
          <w:sz w:val="24"/>
        </w:rPr>
        <w:t>location</w:t>
      </w:r>
      <w:r>
        <w:rPr>
          <w:spacing w:val="-6"/>
          <w:sz w:val="24"/>
        </w:rPr>
        <w:t xml:space="preserve"> </w:t>
      </w:r>
      <w:r>
        <w:rPr>
          <w:sz w:val="24"/>
        </w:rPr>
        <w:t>for</w:t>
      </w:r>
      <w:r>
        <w:rPr>
          <w:spacing w:val="-8"/>
          <w:sz w:val="24"/>
        </w:rPr>
        <w:t xml:space="preserve"> </w:t>
      </w:r>
      <w:r>
        <w:rPr>
          <w:sz w:val="24"/>
        </w:rPr>
        <w:t>their</w:t>
      </w:r>
      <w:r>
        <w:rPr>
          <w:spacing w:val="-6"/>
          <w:sz w:val="24"/>
        </w:rPr>
        <w:t xml:space="preserve"> </w:t>
      </w:r>
      <w:r>
        <w:rPr>
          <w:sz w:val="24"/>
        </w:rPr>
        <w:t>favorite</w:t>
      </w:r>
      <w:r>
        <w:rPr>
          <w:spacing w:val="-5"/>
          <w:sz w:val="24"/>
        </w:rPr>
        <w:t xml:space="preserve"> </w:t>
      </w:r>
      <w:r>
        <w:rPr>
          <w:sz w:val="24"/>
        </w:rPr>
        <w:t>fried</w:t>
      </w:r>
      <w:r>
        <w:rPr>
          <w:spacing w:val="-7"/>
          <w:sz w:val="24"/>
        </w:rPr>
        <w:t xml:space="preserve"> </w:t>
      </w:r>
      <w:r>
        <w:rPr>
          <w:sz w:val="24"/>
        </w:rPr>
        <w:t>rice</w:t>
      </w:r>
      <w:r>
        <w:rPr>
          <w:spacing w:val="-7"/>
          <w:sz w:val="24"/>
        </w:rPr>
        <w:t xml:space="preserve"> </w:t>
      </w:r>
      <w:r>
        <w:rPr>
          <w:sz w:val="24"/>
        </w:rPr>
        <w:t>place</w:t>
      </w:r>
      <w:r>
        <w:rPr>
          <w:spacing w:val="-7"/>
          <w:sz w:val="24"/>
        </w:rPr>
        <w:t xml:space="preserve"> </w:t>
      </w:r>
      <w:r>
        <w:rPr>
          <w:sz w:val="24"/>
        </w:rPr>
        <w:t>and adequate in terms of location and</w:t>
      </w:r>
      <w:r>
        <w:rPr>
          <w:spacing w:val="-2"/>
          <w:sz w:val="24"/>
        </w:rPr>
        <w:t xml:space="preserve"> </w:t>
      </w:r>
      <w:r>
        <w:rPr>
          <w:sz w:val="24"/>
        </w:rPr>
        <w:t>time.</w:t>
      </w:r>
    </w:p>
    <w:p w:rsidR="00CA2268" w:rsidRDefault="000138F4">
      <w:pPr>
        <w:spacing w:before="161" w:line="360" w:lineRule="auto"/>
        <w:ind w:left="160" w:right="716" w:firstLine="719"/>
        <w:jc w:val="both"/>
        <w:rPr>
          <w:sz w:val="24"/>
        </w:rPr>
      </w:pPr>
      <w:r>
        <w:rPr>
          <w:sz w:val="24"/>
        </w:rPr>
        <w:t>We hope that as application makers to be able to feel the benefits of this application. We</w:t>
      </w:r>
      <w:r>
        <w:rPr>
          <w:spacing w:val="-17"/>
          <w:sz w:val="24"/>
        </w:rPr>
        <w:t xml:space="preserve"> </w:t>
      </w:r>
      <w:r>
        <w:rPr>
          <w:sz w:val="24"/>
        </w:rPr>
        <w:t>hope</w:t>
      </w:r>
      <w:r>
        <w:rPr>
          <w:spacing w:val="-17"/>
          <w:sz w:val="24"/>
        </w:rPr>
        <w:t xml:space="preserve"> </w:t>
      </w:r>
      <w:r>
        <w:rPr>
          <w:sz w:val="24"/>
        </w:rPr>
        <w:t>that</w:t>
      </w:r>
      <w:r>
        <w:rPr>
          <w:spacing w:val="-16"/>
          <w:sz w:val="24"/>
        </w:rPr>
        <w:t xml:space="preserve"> </w:t>
      </w:r>
      <w:r>
        <w:rPr>
          <w:sz w:val="24"/>
        </w:rPr>
        <w:t>users</w:t>
      </w:r>
      <w:r>
        <w:rPr>
          <w:spacing w:val="-16"/>
          <w:sz w:val="24"/>
        </w:rPr>
        <w:t xml:space="preserve"> </w:t>
      </w:r>
      <w:r>
        <w:rPr>
          <w:sz w:val="24"/>
        </w:rPr>
        <w:t>can</w:t>
      </w:r>
      <w:r>
        <w:rPr>
          <w:spacing w:val="-16"/>
          <w:sz w:val="24"/>
        </w:rPr>
        <w:t xml:space="preserve"> </w:t>
      </w:r>
      <w:r>
        <w:rPr>
          <w:sz w:val="24"/>
        </w:rPr>
        <w:t>maximize</w:t>
      </w:r>
      <w:r>
        <w:rPr>
          <w:spacing w:val="-17"/>
          <w:sz w:val="24"/>
        </w:rPr>
        <w:t xml:space="preserve"> </w:t>
      </w:r>
      <w:r>
        <w:rPr>
          <w:sz w:val="24"/>
        </w:rPr>
        <w:t>their</w:t>
      </w:r>
      <w:r>
        <w:rPr>
          <w:spacing w:val="-17"/>
          <w:sz w:val="24"/>
        </w:rPr>
        <w:t xml:space="preserve"> </w:t>
      </w:r>
      <w:r>
        <w:rPr>
          <w:sz w:val="24"/>
        </w:rPr>
        <w:t>use</w:t>
      </w:r>
      <w:r>
        <w:rPr>
          <w:spacing w:val="-17"/>
          <w:sz w:val="24"/>
        </w:rPr>
        <w:t xml:space="preserve"> </w:t>
      </w:r>
      <w:r>
        <w:rPr>
          <w:sz w:val="24"/>
        </w:rPr>
        <w:t>in</w:t>
      </w:r>
      <w:r>
        <w:rPr>
          <w:spacing w:val="-15"/>
          <w:sz w:val="24"/>
        </w:rPr>
        <w:t xml:space="preserve"> </w:t>
      </w:r>
      <w:r>
        <w:rPr>
          <w:sz w:val="24"/>
        </w:rPr>
        <w:t>everyday</w:t>
      </w:r>
      <w:r>
        <w:rPr>
          <w:spacing w:val="-16"/>
          <w:sz w:val="24"/>
        </w:rPr>
        <w:t xml:space="preserve"> </w:t>
      </w:r>
      <w:r>
        <w:rPr>
          <w:sz w:val="24"/>
        </w:rPr>
        <w:t>life.</w:t>
      </w:r>
      <w:r>
        <w:rPr>
          <w:spacing w:val="-15"/>
          <w:sz w:val="24"/>
        </w:rPr>
        <w:t xml:space="preserve"> </w:t>
      </w:r>
      <w:r>
        <w:rPr>
          <w:sz w:val="24"/>
        </w:rPr>
        <w:t>Therefore</w:t>
      </w:r>
      <w:r>
        <w:rPr>
          <w:spacing w:val="-17"/>
          <w:sz w:val="24"/>
        </w:rPr>
        <w:t xml:space="preserve"> </w:t>
      </w:r>
      <w:r>
        <w:rPr>
          <w:sz w:val="24"/>
        </w:rPr>
        <w:t>this</w:t>
      </w:r>
      <w:r>
        <w:rPr>
          <w:spacing w:val="-13"/>
          <w:sz w:val="24"/>
        </w:rPr>
        <w:t xml:space="preserve"> </w:t>
      </w:r>
      <w:r>
        <w:rPr>
          <w:sz w:val="24"/>
        </w:rPr>
        <w:t>application</w:t>
      </w:r>
      <w:r>
        <w:rPr>
          <w:spacing w:val="-16"/>
          <w:sz w:val="24"/>
        </w:rPr>
        <w:t xml:space="preserve"> </w:t>
      </w:r>
      <w:r>
        <w:rPr>
          <w:sz w:val="24"/>
        </w:rPr>
        <w:t>is</w:t>
      </w:r>
      <w:r>
        <w:rPr>
          <w:spacing w:val="-15"/>
          <w:sz w:val="24"/>
        </w:rPr>
        <w:t xml:space="preserve"> </w:t>
      </w:r>
      <w:r>
        <w:rPr>
          <w:sz w:val="24"/>
        </w:rPr>
        <w:t>formed based on our observations of the environment. In order to receive better benefits, we provide several</w:t>
      </w:r>
      <w:r>
        <w:rPr>
          <w:spacing w:val="-7"/>
          <w:sz w:val="24"/>
        </w:rPr>
        <w:t xml:space="preserve"> </w:t>
      </w:r>
      <w:r>
        <w:rPr>
          <w:sz w:val="24"/>
        </w:rPr>
        <w:t>features,</w:t>
      </w:r>
      <w:r>
        <w:rPr>
          <w:spacing w:val="-7"/>
          <w:sz w:val="24"/>
        </w:rPr>
        <w:t xml:space="preserve"> </w:t>
      </w:r>
      <w:r>
        <w:rPr>
          <w:sz w:val="24"/>
        </w:rPr>
        <w:t>including</w:t>
      </w:r>
      <w:r>
        <w:rPr>
          <w:spacing w:val="-7"/>
          <w:sz w:val="24"/>
        </w:rPr>
        <w:t xml:space="preserve"> </w:t>
      </w:r>
      <w:r>
        <w:rPr>
          <w:sz w:val="24"/>
        </w:rPr>
        <w:t>search</w:t>
      </w:r>
      <w:r>
        <w:rPr>
          <w:spacing w:val="-7"/>
          <w:sz w:val="24"/>
        </w:rPr>
        <w:t xml:space="preserve"> </w:t>
      </w:r>
      <w:r>
        <w:rPr>
          <w:sz w:val="24"/>
        </w:rPr>
        <w:t>and</w:t>
      </w:r>
      <w:r>
        <w:rPr>
          <w:spacing w:val="-7"/>
          <w:sz w:val="24"/>
        </w:rPr>
        <w:t xml:space="preserve"> </w:t>
      </w:r>
      <w:r>
        <w:rPr>
          <w:sz w:val="24"/>
        </w:rPr>
        <w:t>favorites,</w:t>
      </w:r>
      <w:r>
        <w:rPr>
          <w:spacing w:val="-7"/>
          <w:sz w:val="24"/>
        </w:rPr>
        <w:t xml:space="preserve"> </w:t>
      </w:r>
      <w:r>
        <w:rPr>
          <w:sz w:val="24"/>
        </w:rPr>
        <w:t>which</w:t>
      </w:r>
      <w:r>
        <w:rPr>
          <w:spacing w:val="-8"/>
          <w:sz w:val="24"/>
        </w:rPr>
        <w:t xml:space="preserve"> </w:t>
      </w:r>
      <w:r>
        <w:rPr>
          <w:sz w:val="24"/>
        </w:rPr>
        <w:t>can</w:t>
      </w:r>
      <w:r>
        <w:rPr>
          <w:spacing w:val="-7"/>
          <w:sz w:val="24"/>
        </w:rPr>
        <w:t xml:space="preserve"> </w:t>
      </w:r>
      <w:r>
        <w:rPr>
          <w:sz w:val="24"/>
        </w:rPr>
        <w:t>be</w:t>
      </w:r>
      <w:r>
        <w:rPr>
          <w:spacing w:val="-7"/>
          <w:sz w:val="24"/>
        </w:rPr>
        <w:t xml:space="preserve"> </w:t>
      </w:r>
      <w:r>
        <w:rPr>
          <w:sz w:val="24"/>
        </w:rPr>
        <w:t>sorted</w:t>
      </w:r>
      <w:r>
        <w:rPr>
          <w:spacing w:val="-7"/>
          <w:sz w:val="24"/>
        </w:rPr>
        <w:t xml:space="preserve"> </w:t>
      </w:r>
      <w:r>
        <w:rPr>
          <w:sz w:val="24"/>
        </w:rPr>
        <w:t>alphabetically</w:t>
      </w:r>
      <w:r>
        <w:rPr>
          <w:spacing w:val="-7"/>
          <w:sz w:val="24"/>
        </w:rPr>
        <w:t xml:space="preserve"> </w:t>
      </w:r>
      <w:r>
        <w:rPr>
          <w:sz w:val="24"/>
        </w:rPr>
        <w:t>or</w:t>
      </w:r>
      <w:r>
        <w:rPr>
          <w:spacing w:val="-8"/>
          <w:sz w:val="24"/>
        </w:rPr>
        <w:t xml:space="preserve"> </w:t>
      </w:r>
      <w:r>
        <w:rPr>
          <w:sz w:val="24"/>
        </w:rPr>
        <w:t>by</w:t>
      </w:r>
      <w:r>
        <w:rPr>
          <w:spacing w:val="-7"/>
          <w:sz w:val="24"/>
        </w:rPr>
        <w:t xml:space="preserve"> </w:t>
      </w:r>
      <w:r>
        <w:rPr>
          <w:sz w:val="24"/>
        </w:rPr>
        <w:t>price.</w:t>
      </w:r>
    </w:p>
    <w:p w:rsidR="00CA2268" w:rsidRDefault="00CA2268">
      <w:pPr>
        <w:spacing w:line="360" w:lineRule="auto"/>
        <w:jc w:val="both"/>
        <w:rPr>
          <w:sz w:val="24"/>
        </w:rPr>
        <w:sectPr w:rsidR="00CA2268">
          <w:footerReference w:type="default" r:id="rId9"/>
          <w:pgSz w:w="11910" w:h="16840"/>
          <w:pgMar w:top="1360" w:right="720" w:bottom="1120" w:left="1280" w:header="0" w:footer="920" w:gutter="0"/>
          <w:pgNumType w:start="1"/>
          <w:cols w:space="720"/>
        </w:sectPr>
      </w:pPr>
    </w:p>
    <w:p w:rsidR="00CA2268" w:rsidRDefault="000138F4">
      <w:pPr>
        <w:spacing w:before="62"/>
        <w:ind w:left="3190" w:right="3748"/>
        <w:jc w:val="center"/>
      </w:pPr>
      <w:r>
        <w:lastRenderedPageBreak/>
        <w:t>CHAPTER 2</w:t>
      </w:r>
    </w:p>
    <w:p w:rsidR="00CA2268" w:rsidRDefault="000138F4">
      <w:pPr>
        <w:spacing w:before="180"/>
        <w:ind w:left="3191" w:right="3748"/>
        <w:jc w:val="center"/>
      </w:pPr>
      <w:r>
        <w:t xml:space="preserve">Program </w:t>
      </w:r>
      <w:proofErr w:type="spellStart"/>
      <w:r>
        <w:t>Algoritma</w:t>
      </w:r>
      <w:proofErr w:type="spellEnd"/>
      <w:r>
        <w:t xml:space="preserve"> &amp; Flowchart</w:t>
      </w:r>
    </w:p>
    <w:p w:rsidR="00CA2268" w:rsidRDefault="00CA2268">
      <w:pPr>
        <w:pStyle w:val="BodyText"/>
        <w:rPr>
          <w:sz w:val="24"/>
        </w:rPr>
      </w:pPr>
    </w:p>
    <w:p w:rsidR="00CA2268" w:rsidRDefault="00CA2268">
      <w:pPr>
        <w:pStyle w:val="BodyText"/>
        <w:spacing w:before="4"/>
        <w:rPr>
          <w:sz w:val="29"/>
        </w:rPr>
      </w:pPr>
    </w:p>
    <w:p w:rsidR="00CA2268" w:rsidRDefault="000138F4">
      <w:pPr>
        <w:pStyle w:val="Heading2"/>
        <w:ind w:left="3191" w:right="3748"/>
        <w:jc w:val="center"/>
      </w:pPr>
      <w:bookmarkStart w:id="2" w:name="_TOC_250002"/>
      <w:bookmarkEnd w:id="2"/>
      <w:r>
        <w:t>Flowchart</w:t>
      </w:r>
    </w:p>
    <w:p w:rsidR="00CA2268" w:rsidRDefault="000138F4">
      <w:pPr>
        <w:pStyle w:val="BodyText"/>
        <w:spacing w:before="3"/>
        <w:rPr>
          <w:sz w:val="12"/>
        </w:rPr>
      </w:pPr>
      <w:r>
        <w:rPr>
          <w:noProof/>
        </w:rPr>
        <w:drawing>
          <wp:anchor distT="0" distB="0" distL="0" distR="0" simplePos="0" relativeHeight="251659264" behindDoc="0" locked="0" layoutInCell="1" allowOverlap="1">
            <wp:simplePos x="0" y="0"/>
            <wp:positionH relativeFrom="page">
              <wp:posOffset>914400</wp:posOffset>
            </wp:positionH>
            <wp:positionV relativeFrom="paragraph">
              <wp:posOffset>114310</wp:posOffset>
            </wp:positionV>
            <wp:extent cx="6057837" cy="4632579"/>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6057837" cy="4632579"/>
                    </a:xfrm>
                    <a:prstGeom prst="rect">
                      <a:avLst/>
                    </a:prstGeom>
                  </pic:spPr>
                </pic:pic>
              </a:graphicData>
            </a:graphic>
          </wp:anchor>
        </w:drawing>
      </w:r>
    </w:p>
    <w:p w:rsidR="00CA2268" w:rsidRDefault="00CA2268">
      <w:pPr>
        <w:rPr>
          <w:sz w:val="12"/>
        </w:rPr>
        <w:sectPr w:rsidR="00CA2268">
          <w:pgSz w:w="11910" w:h="16840"/>
          <w:pgMar w:top="1360" w:right="720" w:bottom="1200" w:left="1280" w:header="0" w:footer="920" w:gutter="0"/>
          <w:cols w:space="720"/>
        </w:sectPr>
      </w:pPr>
    </w:p>
    <w:p w:rsidR="00CA2268" w:rsidRDefault="00CA2268">
      <w:pPr>
        <w:pStyle w:val="BodyText"/>
        <w:rPr>
          <w:sz w:val="24"/>
        </w:rPr>
      </w:pPr>
    </w:p>
    <w:p w:rsidR="00CA2268" w:rsidRDefault="00CA2268">
      <w:pPr>
        <w:pStyle w:val="BodyText"/>
        <w:rPr>
          <w:sz w:val="19"/>
        </w:rPr>
      </w:pPr>
    </w:p>
    <w:p w:rsidR="00CA2268" w:rsidRDefault="000138F4">
      <w:pPr>
        <w:ind w:left="160"/>
      </w:pPr>
      <w:r>
        <w:rPr>
          <w:spacing w:val="-1"/>
        </w:rPr>
        <w:t>BEGIN</w:t>
      </w:r>
    </w:p>
    <w:p w:rsidR="00CA2268" w:rsidRDefault="000138F4">
      <w:pPr>
        <w:pStyle w:val="BodyText"/>
        <w:rPr>
          <w:sz w:val="24"/>
        </w:rPr>
      </w:pPr>
      <w:r>
        <w:br w:type="column"/>
      </w:r>
    </w:p>
    <w:p w:rsidR="00CA2268" w:rsidRDefault="00CA2268">
      <w:pPr>
        <w:pStyle w:val="BodyText"/>
        <w:rPr>
          <w:sz w:val="24"/>
        </w:rPr>
      </w:pPr>
    </w:p>
    <w:p w:rsidR="00CA2268" w:rsidRDefault="00CA2268">
      <w:pPr>
        <w:pStyle w:val="BodyText"/>
        <w:spacing w:before="7"/>
        <w:rPr>
          <w:sz w:val="32"/>
        </w:rPr>
      </w:pPr>
    </w:p>
    <w:p w:rsidR="00CA2268" w:rsidRDefault="000138F4">
      <w:pPr>
        <w:ind w:left="9" w:right="23"/>
      </w:pPr>
      <w:r>
        <w:t>Print “</w:t>
      </w:r>
      <w:proofErr w:type="spellStart"/>
      <w:r>
        <w:t>NasGor</w:t>
      </w:r>
      <w:proofErr w:type="spellEnd"/>
      <w:r>
        <w:t xml:space="preserve"> TGR” Print “==========”</w:t>
      </w:r>
    </w:p>
    <w:p w:rsidR="00CA2268" w:rsidRDefault="000138F4">
      <w:pPr>
        <w:spacing w:line="252" w:lineRule="exact"/>
        <w:ind w:left="9"/>
      </w:pPr>
      <w:r>
        <w:t>Print “1. Login”</w:t>
      </w:r>
    </w:p>
    <w:p w:rsidR="00CA2268" w:rsidRDefault="000138F4">
      <w:pPr>
        <w:spacing w:line="252" w:lineRule="exact"/>
        <w:ind w:left="9"/>
      </w:pPr>
      <w:r>
        <w:t>Print “2. Register”</w:t>
      </w:r>
    </w:p>
    <w:p w:rsidR="00CA2268" w:rsidRDefault="000138F4">
      <w:pPr>
        <w:spacing w:line="252" w:lineRule="exact"/>
        <w:ind w:left="9"/>
      </w:pPr>
      <w:r>
        <w:t>Print “3. About”</w:t>
      </w:r>
    </w:p>
    <w:p w:rsidR="00CA2268" w:rsidRDefault="000138F4">
      <w:pPr>
        <w:spacing w:before="2" w:line="252" w:lineRule="exact"/>
        <w:ind w:left="9"/>
      </w:pPr>
      <w:r>
        <w:t>Print “4. Exit”</w:t>
      </w:r>
    </w:p>
    <w:p w:rsidR="00CA2268" w:rsidRDefault="000138F4">
      <w:pPr>
        <w:spacing w:line="252" w:lineRule="exact"/>
        <w:ind w:left="9"/>
      </w:pPr>
      <w:r>
        <w:t>Print “==========”</w:t>
      </w:r>
    </w:p>
    <w:p w:rsidR="00CA2268" w:rsidRDefault="000138F4">
      <w:pPr>
        <w:spacing w:before="1"/>
        <w:ind w:left="9"/>
      </w:pPr>
      <w:r>
        <w:t>Print “&gt;&gt;”</w:t>
      </w:r>
    </w:p>
    <w:p w:rsidR="00CA2268" w:rsidRDefault="000138F4">
      <w:pPr>
        <w:pStyle w:val="Heading2"/>
        <w:spacing w:before="62"/>
      </w:pPr>
      <w:bookmarkStart w:id="3" w:name="_TOC_250001"/>
      <w:r>
        <w:br w:type="column"/>
      </w:r>
      <w:bookmarkEnd w:id="3"/>
      <w:proofErr w:type="spellStart"/>
      <w:r>
        <w:lastRenderedPageBreak/>
        <w:t>Pseudocode</w:t>
      </w:r>
      <w:proofErr w:type="spellEnd"/>
    </w:p>
    <w:p w:rsidR="00CA2268" w:rsidRDefault="00CA2268">
      <w:pPr>
        <w:sectPr w:rsidR="00CA2268">
          <w:pgSz w:w="11910" w:h="16840"/>
          <w:pgMar w:top="1360" w:right="720" w:bottom="1200" w:left="1280" w:header="0" w:footer="920" w:gutter="0"/>
          <w:cols w:num="3" w:space="720" w:equalWidth="0">
            <w:col w:w="832" w:space="40"/>
            <w:col w:w="1971" w:space="1144"/>
            <w:col w:w="5923"/>
          </w:cols>
        </w:sectPr>
      </w:pPr>
    </w:p>
    <w:p w:rsidR="00CA2268" w:rsidRDefault="00CA2268">
      <w:pPr>
        <w:pStyle w:val="BodyText"/>
        <w:spacing w:before="1"/>
        <w:rPr>
          <w:sz w:val="14"/>
        </w:rPr>
      </w:pPr>
    </w:p>
    <w:p w:rsidR="00CA2268" w:rsidRDefault="000138F4">
      <w:pPr>
        <w:spacing w:before="92"/>
        <w:ind w:left="1600" w:right="5999"/>
      </w:pPr>
      <w:r>
        <w:t>(If users already Register) IF users enter “1”</w:t>
      </w:r>
    </w:p>
    <w:p w:rsidR="00CA2268" w:rsidRDefault="000138F4">
      <w:pPr>
        <w:spacing w:line="252" w:lineRule="exact"/>
        <w:ind w:left="2320"/>
      </w:pPr>
      <w:r>
        <w:t>Print “input name: “</w:t>
      </w:r>
    </w:p>
    <w:p w:rsidR="00CA2268" w:rsidRDefault="000138F4">
      <w:pPr>
        <w:pStyle w:val="BodyText"/>
        <w:tabs>
          <w:tab w:val="left" w:pos="3040"/>
        </w:tabs>
        <w:spacing w:before="3"/>
        <w:ind w:left="160"/>
      </w:pPr>
      <w:r>
        <w:rPr>
          <w:color w:val="EBEBEB"/>
        </w:rPr>
        <w:t>&gt;&gt;</w:t>
      </w:r>
      <w:r>
        <w:rPr>
          <w:color w:val="EBEBEB"/>
        </w:rPr>
        <w:tab/>
      </w:r>
      <w:r>
        <w:t>Enter the registered</w:t>
      </w:r>
      <w:r>
        <w:rPr>
          <w:spacing w:val="1"/>
        </w:rPr>
        <w:t xml:space="preserve"> </w:t>
      </w:r>
      <w:r>
        <w:t>name.</w:t>
      </w:r>
    </w:p>
    <w:p w:rsidR="00CA2268" w:rsidRDefault="000138F4">
      <w:pPr>
        <w:pStyle w:val="BodyText"/>
        <w:spacing w:before="178"/>
        <w:ind w:left="2320"/>
      </w:pPr>
      <w:r>
        <w:t>Print “input password”</w:t>
      </w:r>
    </w:p>
    <w:p w:rsidR="00CA2268" w:rsidRDefault="000138F4">
      <w:pPr>
        <w:pStyle w:val="BodyText"/>
        <w:spacing w:before="178"/>
        <w:ind w:left="3041"/>
      </w:pPr>
      <w:r>
        <w:t>Enter the registered password.</w:t>
      </w:r>
    </w:p>
    <w:p w:rsidR="00CA2268" w:rsidRDefault="000138F4">
      <w:pPr>
        <w:pStyle w:val="BodyText"/>
        <w:spacing w:before="178"/>
        <w:ind w:left="2320"/>
      </w:pPr>
      <w:r>
        <w:t>Print “Login Success !!”</w:t>
      </w:r>
    </w:p>
    <w:p w:rsidR="00CA2268" w:rsidRDefault="000138F4">
      <w:pPr>
        <w:pStyle w:val="BodyText"/>
        <w:spacing w:before="178"/>
        <w:ind w:left="160"/>
      </w:pPr>
      <w:r>
        <w:t>SWITCH</w:t>
      </w:r>
    </w:p>
    <w:p w:rsidR="00CA2268" w:rsidRDefault="000138F4">
      <w:pPr>
        <w:pStyle w:val="BodyText"/>
        <w:spacing w:before="178" w:line="424" w:lineRule="auto"/>
        <w:ind w:left="880" w:right="7524"/>
      </w:pPr>
      <w:r>
        <w:t>Print  “hallo,” Print “1. View all”</w:t>
      </w:r>
    </w:p>
    <w:p w:rsidR="00CA2268" w:rsidRDefault="000138F4">
      <w:pPr>
        <w:pStyle w:val="BodyText"/>
        <w:spacing w:before="2" w:line="427" w:lineRule="auto"/>
        <w:ind w:left="880" w:right="6855"/>
      </w:pPr>
      <w:r>
        <w:t>Print “2. Add Favorite” Print “3. View Favorite” Print “4. Remove favorite” Print “5. Back”</w:t>
      </w:r>
    </w:p>
    <w:p w:rsidR="00CA2268" w:rsidRDefault="000138F4">
      <w:pPr>
        <w:pStyle w:val="BodyText"/>
        <w:spacing w:line="227" w:lineRule="exact"/>
        <w:ind w:left="880"/>
      </w:pPr>
      <w:r>
        <w:t>Print “&gt;&gt; “</w:t>
      </w:r>
    </w:p>
    <w:p w:rsidR="00CA2268" w:rsidRDefault="00CA2268">
      <w:pPr>
        <w:pStyle w:val="BodyText"/>
      </w:pPr>
    </w:p>
    <w:p w:rsidR="00CA2268" w:rsidRDefault="00CA2268">
      <w:pPr>
        <w:pStyle w:val="BodyText"/>
        <w:rPr>
          <w:sz w:val="23"/>
        </w:rPr>
      </w:pPr>
    </w:p>
    <w:p w:rsidR="00CA2268" w:rsidRDefault="00CA2268">
      <w:pPr>
        <w:rPr>
          <w:sz w:val="23"/>
        </w:rPr>
        <w:sectPr w:rsidR="00CA2268">
          <w:type w:val="continuous"/>
          <w:pgSz w:w="11910" w:h="16840"/>
          <w:pgMar w:top="1360" w:right="720" w:bottom="280" w:left="1280" w:header="720" w:footer="720" w:gutter="0"/>
          <w:cols w:space="720"/>
        </w:sectPr>
      </w:pPr>
    </w:p>
    <w:p w:rsidR="00CA2268" w:rsidRDefault="000138F4">
      <w:pPr>
        <w:pStyle w:val="BodyText"/>
        <w:spacing w:before="91" w:line="424" w:lineRule="auto"/>
        <w:ind w:left="160"/>
      </w:pPr>
      <w:r>
        <w:rPr>
          <w:w w:val="95"/>
        </w:rPr>
        <w:lastRenderedPageBreak/>
        <w:t xml:space="preserve">SWITCH </w:t>
      </w:r>
      <w:r>
        <w:t>BEGIN</w:t>
      </w:r>
    </w:p>
    <w:p w:rsidR="00CA2268" w:rsidRDefault="00CA2268">
      <w:pPr>
        <w:pStyle w:val="BodyText"/>
        <w:rPr>
          <w:sz w:val="22"/>
        </w:rPr>
      </w:pPr>
    </w:p>
    <w:p w:rsidR="00CA2268" w:rsidRDefault="00CA2268">
      <w:pPr>
        <w:pStyle w:val="BodyText"/>
        <w:rPr>
          <w:sz w:val="22"/>
        </w:rPr>
      </w:pPr>
    </w:p>
    <w:p w:rsidR="00CA2268" w:rsidRDefault="00CA2268">
      <w:pPr>
        <w:pStyle w:val="BodyText"/>
        <w:rPr>
          <w:sz w:val="22"/>
        </w:rPr>
      </w:pPr>
    </w:p>
    <w:p w:rsidR="00CA2268" w:rsidRDefault="00CA2268">
      <w:pPr>
        <w:pStyle w:val="BodyText"/>
        <w:rPr>
          <w:sz w:val="22"/>
        </w:rPr>
      </w:pPr>
    </w:p>
    <w:p w:rsidR="00CA2268" w:rsidRDefault="00CA2268">
      <w:pPr>
        <w:pStyle w:val="BodyText"/>
        <w:rPr>
          <w:sz w:val="22"/>
        </w:rPr>
      </w:pPr>
    </w:p>
    <w:p w:rsidR="00CA2268" w:rsidRDefault="00CA2268">
      <w:pPr>
        <w:pStyle w:val="BodyText"/>
        <w:rPr>
          <w:sz w:val="22"/>
        </w:rPr>
      </w:pPr>
    </w:p>
    <w:p w:rsidR="00CA2268" w:rsidRDefault="00CA2268">
      <w:pPr>
        <w:pStyle w:val="BodyText"/>
        <w:rPr>
          <w:sz w:val="22"/>
        </w:rPr>
      </w:pPr>
    </w:p>
    <w:p w:rsidR="00CA2268" w:rsidRDefault="00CA2268">
      <w:pPr>
        <w:pStyle w:val="BodyText"/>
        <w:rPr>
          <w:sz w:val="22"/>
        </w:rPr>
      </w:pPr>
    </w:p>
    <w:p w:rsidR="00CA2268" w:rsidRDefault="00CA2268">
      <w:pPr>
        <w:pStyle w:val="BodyText"/>
        <w:rPr>
          <w:sz w:val="22"/>
        </w:rPr>
      </w:pPr>
    </w:p>
    <w:p w:rsidR="00CA2268" w:rsidRDefault="00CA2268">
      <w:pPr>
        <w:pStyle w:val="BodyText"/>
        <w:rPr>
          <w:sz w:val="22"/>
        </w:rPr>
      </w:pPr>
    </w:p>
    <w:p w:rsidR="00CA2268" w:rsidRDefault="00CA2268">
      <w:pPr>
        <w:pStyle w:val="BodyText"/>
        <w:spacing w:before="7"/>
        <w:rPr>
          <w:sz w:val="28"/>
        </w:rPr>
      </w:pPr>
    </w:p>
    <w:p w:rsidR="00CA2268" w:rsidRDefault="000138F4">
      <w:pPr>
        <w:pStyle w:val="BodyText"/>
        <w:ind w:left="160"/>
      </w:pPr>
      <w:r>
        <w:t>END</w:t>
      </w:r>
    </w:p>
    <w:p w:rsidR="00CA2268" w:rsidRDefault="00CA2268">
      <w:pPr>
        <w:pStyle w:val="BodyText"/>
        <w:rPr>
          <w:sz w:val="22"/>
        </w:rPr>
      </w:pPr>
    </w:p>
    <w:p w:rsidR="00CA2268" w:rsidRDefault="00CA2268">
      <w:pPr>
        <w:pStyle w:val="BodyText"/>
        <w:spacing w:before="2"/>
        <w:rPr>
          <w:sz w:val="29"/>
        </w:rPr>
      </w:pPr>
    </w:p>
    <w:p w:rsidR="00CA2268" w:rsidRDefault="000138F4">
      <w:pPr>
        <w:pStyle w:val="BodyText"/>
        <w:ind w:left="160"/>
      </w:pPr>
      <w:r>
        <w:t>BEGIN</w:t>
      </w:r>
    </w:p>
    <w:p w:rsidR="00CA2268" w:rsidRDefault="000138F4">
      <w:pPr>
        <w:pStyle w:val="BodyText"/>
        <w:rPr>
          <w:sz w:val="22"/>
        </w:rPr>
      </w:pPr>
      <w:r>
        <w:br w:type="column"/>
      </w:r>
    </w:p>
    <w:p w:rsidR="00CA2268" w:rsidRDefault="00CA2268">
      <w:pPr>
        <w:pStyle w:val="BodyText"/>
        <w:rPr>
          <w:sz w:val="22"/>
        </w:rPr>
      </w:pPr>
    </w:p>
    <w:p w:rsidR="00CA2268" w:rsidRDefault="00CA2268">
      <w:pPr>
        <w:pStyle w:val="BodyText"/>
        <w:rPr>
          <w:sz w:val="22"/>
        </w:rPr>
      </w:pPr>
    </w:p>
    <w:p w:rsidR="00CA2268" w:rsidRDefault="000138F4">
      <w:pPr>
        <w:pStyle w:val="BodyText"/>
        <w:spacing w:before="148"/>
        <w:ind w:left="160"/>
      </w:pPr>
      <w:r>
        <w:t>IF users enter “1”</w:t>
      </w:r>
    </w:p>
    <w:p w:rsidR="00CA2268" w:rsidRDefault="000138F4">
      <w:pPr>
        <w:pStyle w:val="BodyText"/>
        <w:spacing w:before="178" w:line="424" w:lineRule="auto"/>
        <w:ind w:left="880" w:right="3935"/>
      </w:pPr>
      <w:r>
        <w:t xml:space="preserve">Print "1. Sort </w:t>
      </w:r>
      <w:proofErr w:type="spellStart"/>
      <w:r>
        <w:t>NasGor</w:t>
      </w:r>
      <w:proofErr w:type="spellEnd"/>
      <w:r>
        <w:t xml:space="preserve"> by Name Ascending" Print "2. Sort </w:t>
      </w:r>
      <w:proofErr w:type="spellStart"/>
      <w:r>
        <w:t>NasGor</w:t>
      </w:r>
      <w:proofErr w:type="spellEnd"/>
      <w:r>
        <w:t xml:space="preserve"> by Name Descending" Print "3. Sort </w:t>
      </w:r>
      <w:proofErr w:type="spellStart"/>
      <w:r>
        <w:t>NasGor</w:t>
      </w:r>
      <w:proofErr w:type="spellEnd"/>
      <w:r>
        <w:t xml:space="preserve"> by Rating Ascending" Print "4. Sort </w:t>
      </w:r>
      <w:proofErr w:type="spellStart"/>
      <w:r>
        <w:t>NasGor</w:t>
      </w:r>
      <w:proofErr w:type="spellEnd"/>
      <w:r>
        <w:t xml:space="preserve"> by Rating Descending" Print "5. Back"</w:t>
      </w:r>
    </w:p>
    <w:p w:rsidR="00CA2268" w:rsidRDefault="000138F4">
      <w:pPr>
        <w:pStyle w:val="BodyText"/>
        <w:spacing w:before="6"/>
        <w:ind w:left="880"/>
      </w:pPr>
      <w:r>
        <w:t>Print "&gt;&gt; "</w:t>
      </w:r>
    </w:p>
    <w:p w:rsidR="00CA2268" w:rsidRDefault="00CA2268">
      <w:pPr>
        <w:sectPr w:rsidR="00CA2268">
          <w:type w:val="continuous"/>
          <w:pgSz w:w="11910" w:h="16840"/>
          <w:pgMar w:top="1360" w:right="720" w:bottom="280" w:left="1280" w:header="720" w:footer="720" w:gutter="0"/>
          <w:cols w:num="2" w:space="720" w:equalWidth="0">
            <w:col w:w="963" w:space="476"/>
            <w:col w:w="8471"/>
          </w:cols>
        </w:sectPr>
      </w:pPr>
    </w:p>
    <w:p w:rsidR="00CA2268" w:rsidRDefault="00CA2268">
      <w:pPr>
        <w:pStyle w:val="BodyText"/>
        <w:rPr>
          <w:sz w:val="22"/>
        </w:rPr>
      </w:pPr>
    </w:p>
    <w:p w:rsidR="00CA2268" w:rsidRDefault="00CA2268">
      <w:pPr>
        <w:pStyle w:val="BodyText"/>
        <w:rPr>
          <w:sz w:val="22"/>
        </w:rPr>
      </w:pPr>
    </w:p>
    <w:p w:rsidR="00CA2268" w:rsidRDefault="00CA2268">
      <w:pPr>
        <w:pStyle w:val="BodyText"/>
        <w:rPr>
          <w:sz w:val="22"/>
        </w:rPr>
      </w:pPr>
    </w:p>
    <w:p w:rsidR="00CA2268" w:rsidRDefault="00CA2268">
      <w:pPr>
        <w:pStyle w:val="BodyText"/>
        <w:rPr>
          <w:sz w:val="22"/>
        </w:rPr>
      </w:pPr>
    </w:p>
    <w:p w:rsidR="00CA2268" w:rsidRDefault="00CA2268">
      <w:pPr>
        <w:pStyle w:val="BodyText"/>
        <w:rPr>
          <w:sz w:val="22"/>
        </w:rPr>
      </w:pPr>
    </w:p>
    <w:p w:rsidR="00CA2268" w:rsidRDefault="00CA2268">
      <w:pPr>
        <w:pStyle w:val="BodyText"/>
        <w:rPr>
          <w:sz w:val="22"/>
        </w:rPr>
      </w:pPr>
    </w:p>
    <w:p w:rsidR="00CA2268" w:rsidRDefault="00CA2268">
      <w:pPr>
        <w:pStyle w:val="BodyText"/>
        <w:rPr>
          <w:sz w:val="22"/>
        </w:rPr>
      </w:pPr>
    </w:p>
    <w:p w:rsidR="00CA2268" w:rsidRDefault="00CA2268">
      <w:pPr>
        <w:pStyle w:val="BodyText"/>
        <w:rPr>
          <w:sz w:val="22"/>
        </w:rPr>
      </w:pPr>
    </w:p>
    <w:p w:rsidR="00CA2268" w:rsidRDefault="00CA2268">
      <w:pPr>
        <w:pStyle w:val="BodyText"/>
        <w:rPr>
          <w:sz w:val="22"/>
        </w:rPr>
      </w:pPr>
    </w:p>
    <w:p w:rsidR="00CA2268" w:rsidRDefault="00CA2268">
      <w:pPr>
        <w:pStyle w:val="BodyText"/>
        <w:rPr>
          <w:sz w:val="22"/>
        </w:rPr>
      </w:pPr>
    </w:p>
    <w:p w:rsidR="00CA2268" w:rsidRDefault="00CA2268">
      <w:pPr>
        <w:pStyle w:val="BodyText"/>
        <w:rPr>
          <w:sz w:val="22"/>
        </w:rPr>
      </w:pPr>
    </w:p>
    <w:p w:rsidR="00CA2268" w:rsidRDefault="00CA2268">
      <w:pPr>
        <w:pStyle w:val="BodyText"/>
        <w:rPr>
          <w:sz w:val="22"/>
        </w:rPr>
      </w:pPr>
    </w:p>
    <w:p w:rsidR="00CA2268" w:rsidRDefault="00CA2268">
      <w:pPr>
        <w:pStyle w:val="BodyText"/>
        <w:rPr>
          <w:sz w:val="22"/>
        </w:rPr>
      </w:pPr>
    </w:p>
    <w:p w:rsidR="00CA2268" w:rsidRDefault="00CA2268">
      <w:pPr>
        <w:pStyle w:val="BodyText"/>
        <w:rPr>
          <w:sz w:val="22"/>
        </w:rPr>
      </w:pPr>
    </w:p>
    <w:p w:rsidR="00CA2268" w:rsidRDefault="000138F4">
      <w:pPr>
        <w:pStyle w:val="BodyText"/>
        <w:spacing w:before="195"/>
        <w:ind w:left="160"/>
      </w:pPr>
      <w:r>
        <w:t>END</w:t>
      </w:r>
    </w:p>
    <w:p w:rsidR="00CA2268" w:rsidRDefault="00CA2268">
      <w:pPr>
        <w:pStyle w:val="BodyText"/>
        <w:rPr>
          <w:sz w:val="22"/>
        </w:rPr>
      </w:pPr>
    </w:p>
    <w:p w:rsidR="00CA2268" w:rsidRDefault="00CA2268">
      <w:pPr>
        <w:pStyle w:val="BodyText"/>
        <w:rPr>
          <w:sz w:val="29"/>
        </w:rPr>
      </w:pPr>
    </w:p>
    <w:p w:rsidR="00CA2268" w:rsidRDefault="000138F4">
      <w:pPr>
        <w:pStyle w:val="BodyText"/>
        <w:ind w:left="160"/>
      </w:pPr>
      <w:r>
        <w:rPr>
          <w:w w:val="95"/>
        </w:rPr>
        <w:t>BEGIN</w:t>
      </w:r>
    </w:p>
    <w:p w:rsidR="00CA2268" w:rsidRDefault="00CA2268">
      <w:pPr>
        <w:pStyle w:val="BodyText"/>
        <w:rPr>
          <w:sz w:val="22"/>
        </w:rPr>
      </w:pPr>
    </w:p>
    <w:p w:rsidR="00CA2268" w:rsidRDefault="00CA2268">
      <w:pPr>
        <w:pStyle w:val="BodyText"/>
        <w:rPr>
          <w:sz w:val="22"/>
        </w:rPr>
      </w:pPr>
    </w:p>
    <w:p w:rsidR="00CA2268" w:rsidRDefault="00CA2268">
      <w:pPr>
        <w:pStyle w:val="BodyText"/>
        <w:rPr>
          <w:sz w:val="22"/>
        </w:rPr>
      </w:pPr>
    </w:p>
    <w:p w:rsidR="00CA2268" w:rsidRDefault="00CA2268">
      <w:pPr>
        <w:pStyle w:val="BodyText"/>
        <w:rPr>
          <w:sz w:val="22"/>
        </w:rPr>
      </w:pPr>
    </w:p>
    <w:p w:rsidR="00CA2268" w:rsidRDefault="00CA2268">
      <w:pPr>
        <w:pStyle w:val="BodyText"/>
        <w:rPr>
          <w:sz w:val="22"/>
        </w:rPr>
      </w:pPr>
    </w:p>
    <w:p w:rsidR="00CA2268" w:rsidRDefault="00CA2268">
      <w:pPr>
        <w:pStyle w:val="BodyText"/>
        <w:rPr>
          <w:sz w:val="22"/>
        </w:rPr>
      </w:pPr>
    </w:p>
    <w:p w:rsidR="00CA2268" w:rsidRDefault="00CA2268">
      <w:pPr>
        <w:pStyle w:val="BodyText"/>
        <w:rPr>
          <w:sz w:val="22"/>
        </w:rPr>
      </w:pPr>
    </w:p>
    <w:p w:rsidR="00CA2268" w:rsidRDefault="00CA2268">
      <w:pPr>
        <w:pStyle w:val="BodyText"/>
        <w:rPr>
          <w:sz w:val="22"/>
        </w:rPr>
      </w:pPr>
    </w:p>
    <w:p w:rsidR="00CA2268" w:rsidRDefault="00CA2268">
      <w:pPr>
        <w:pStyle w:val="BodyText"/>
        <w:rPr>
          <w:sz w:val="22"/>
        </w:rPr>
      </w:pPr>
    </w:p>
    <w:p w:rsidR="00CA2268" w:rsidRDefault="00CA2268">
      <w:pPr>
        <w:pStyle w:val="BodyText"/>
        <w:rPr>
          <w:sz w:val="22"/>
        </w:rPr>
      </w:pPr>
    </w:p>
    <w:p w:rsidR="00CA2268" w:rsidRDefault="00CA2268">
      <w:pPr>
        <w:pStyle w:val="BodyText"/>
        <w:rPr>
          <w:sz w:val="22"/>
        </w:rPr>
      </w:pPr>
    </w:p>
    <w:p w:rsidR="00CA2268" w:rsidRDefault="00CA2268">
      <w:pPr>
        <w:pStyle w:val="BodyText"/>
        <w:rPr>
          <w:sz w:val="22"/>
        </w:rPr>
      </w:pPr>
    </w:p>
    <w:p w:rsidR="00CA2268" w:rsidRDefault="00CA2268">
      <w:pPr>
        <w:pStyle w:val="BodyText"/>
        <w:rPr>
          <w:sz w:val="22"/>
        </w:rPr>
      </w:pPr>
    </w:p>
    <w:p w:rsidR="00CA2268" w:rsidRDefault="00CA2268">
      <w:pPr>
        <w:pStyle w:val="BodyText"/>
        <w:rPr>
          <w:sz w:val="22"/>
        </w:rPr>
      </w:pPr>
    </w:p>
    <w:p w:rsidR="00CA2268" w:rsidRDefault="00CA2268">
      <w:pPr>
        <w:pStyle w:val="BodyText"/>
        <w:rPr>
          <w:sz w:val="22"/>
        </w:rPr>
      </w:pPr>
    </w:p>
    <w:p w:rsidR="00CA2268" w:rsidRDefault="00CA2268">
      <w:pPr>
        <w:pStyle w:val="BodyText"/>
        <w:rPr>
          <w:sz w:val="22"/>
        </w:rPr>
      </w:pPr>
    </w:p>
    <w:p w:rsidR="00CA2268" w:rsidRDefault="00CA2268">
      <w:pPr>
        <w:pStyle w:val="BodyText"/>
        <w:rPr>
          <w:sz w:val="22"/>
        </w:rPr>
      </w:pPr>
    </w:p>
    <w:p w:rsidR="00CA2268" w:rsidRDefault="00CA2268">
      <w:pPr>
        <w:pStyle w:val="BodyText"/>
        <w:rPr>
          <w:sz w:val="32"/>
        </w:rPr>
      </w:pPr>
    </w:p>
    <w:p w:rsidR="00CA2268" w:rsidRDefault="000138F4">
      <w:pPr>
        <w:pStyle w:val="BodyText"/>
        <w:ind w:left="160"/>
      </w:pPr>
      <w:r>
        <w:t>END</w:t>
      </w:r>
    </w:p>
    <w:p w:rsidR="00CA2268" w:rsidRDefault="00CA2268">
      <w:pPr>
        <w:pStyle w:val="BodyText"/>
        <w:rPr>
          <w:sz w:val="22"/>
        </w:rPr>
      </w:pPr>
    </w:p>
    <w:p w:rsidR="00CA2268" w:rsidRDefault="00CA2268">
      <w:pPr>
        <w:pStyle w:val="BodyText"/>
        <w:rPr>
          <w:sz w:val="29"/>
        </w:rPr>
      </w:pPr>
    </w:p>
    <w:p w:rsidR="00CA2268" w:rsidRDefault="000138F4">
      <w:pPr>
        <w:pStyle w:val="BodyText"/>
        <w:ind w:left="160"/>
      </w:pPr>
      <w:r>
        <w:rPr>
          <w:w w:val="95"/>
        </w:rPr>
        <w:t>BEGIN</w:t>
      </w:r>
    </w:p>
    <w:p w:rsidR="00CA2268" w:rsidRDefault="00CA2268">
      <w:pPr>
        <w:pStyle w:val="BodyText"/>
        <w:rPr>
          <w:sz w:val="22"/>
        </w:rPr>
      </w:pPr>
    </w:p>
    <w:p w:rsidR="00CA2268" w:rsidRDefault="00CA2268">
      <w:pPr>
        <w:pStyle w:val="BodyText"/>
        <w:rPr>
          <w:sz w:val="22"/>
        </w:rPr>
      </w:pPr>
    </w:p>
    <w:p w:rsidR="00CA2268" w:rsidRDefault="00CA2268">
      <w:pPr>
        <w:pStyle w:val="BodyText"/>
        <w:rPr>
          <w:sz w:val="22"/>
        </w:rPr>
      </w:pPr>
    </w:p>
    <w:p w:rsidR="00CA2268" w:rsidRDefault="00CA2268">
      <w:pPr>
        <w:pStyle w:val="BodyText"/>
        <w:rPr>
          <w:sz w:val="22"/>
        </w:rPr>
      </w:pPr>
    </w:p>
    <w:p w:rsidR="00CA2268" w:rsidRDefault="00CA2268">
      <w:pPr>
        <w:pStyle w:val="BodyText"/>
        <w:rPr>
          <w:sz w:val="22"/>
        </w:rPr>
      </w:pPr>
    </w:p>
    <w:p w:rsidR="00CA2268" w:rsidRDefault="000138F4">
      <w:pPr>
        <w:pStyle w:val="BodyText"/>
        <w:spacing w:before="138"/>
        <w:ind w:left="160"/>
      </w:pPr>
      <w:r>
        <w:t>END</w:t>
      </w:r>
    </w:p>
    <w:p w:rsidR="00CA2268" w:rsidRDefault="00CA2268">
      <w:pPr>
        <w:pStyle w:val="BodyText"/>
        <w:rPr>
          <w:sz w:val="22"/>
        </w:rPr>
      </w:pPr>
    </w:p>
    <w:p w:rsidR="00CA2268" w:rsidRDefault="00CA2268">
      <w:pPr>
        <w:pStyle w:val="BodyText"/>
        <w:spacing w:before="10"/>
        <w:rPr>
          <w:sz w:val="28"/>
        </w:rPr>
      </w:pPr>
    </w:p>
    <w:p w:rsidR="00CA2268" w:rsidRDefault="000138F4">
      <w:pPr>
        <w:pStyle w:val="BodyText"/>
        <w:spacing w:before="1"/>
        <w:ind w:left="160"/>
      </w:pPr>
      <w:r>
        <w:rPr>
          <w:w w:val="95"/>
        </w:rPr>
        <w:t>BEGIN</w:t>
      </w:r>
    </w:p>
    <w:p w:rsidR="00CA2268" w:rsidRDefault="000138F4">
      <w:pPr>
        <w:pStyle w:val="BodyText"/>
        <w:spacing w:before="62"/>
        <w:ind w:left="70"/>
      </w:pPr>
      <w:r>
        <w:br w:type="column"/>
      </w:r>
      <w:r>
        <w:lastRenderedPageBreak/>
        <w:t>If users input</w:t>
      </w:r>
      <w:r>
        <w:rPr>
          <w:spacing w:val="-5"/>
        </w:rPr>
        <w:t xml:space="preserve"> </w:t>
      </w:r>
      <w:r>
        <w:t>“1”</w:t>
      </w:r>
    </w:p>
    <w:p w:rsidR="00CA2268" w:rsidRDefault="000138F4">
      <w:pPr>
        <w:pStyle w:val="BodyText"/>
        <w:spacing w:before="178" w:line="424" w:lineRule="auto"/>
        <w:ind w:left="70" w:right="4590" w:firstLine="720"/>
      </w:pPr>
      <w:r>
        <w:t xml:space="preserve">Print inputted </w:t>
      </w:r>
      <w:proofErr w:type="spellStart"/>
      <w:r>
        <w:t>NasGor</w:t>
      </w:r>
      <w:proofErr w:type="spellEnd"/>
      <w:r>
        <w:t xml:space="preserve"> name list by Ascending If users input</w:t>
      </w:r>
      <w:r>
        <w:rPr>
          <w:spacing w:val="-3"/>
        </w:rPr>
        <w:t xml:space="preserve"> </w:t>
      </w:r>
      <w:r>
        <w:t>“2a</w:t>
      </w:r>
    </w:p>
    <w:p w:rsidR="00CA2268" w:rsidRDefault="000138F4">
      <w:pPr>
        <w:pStyle w:val="BodyText"/>
        <w:spacing w:before="2" w:line="424" w:lineRule="auto"/>
        <w:ind w:left="70" w:right="4546" w:firstLine="720"/>
      </w:pPr>
      <w:r>
        <w:t xml:space="preserve">Print inputted </w:t>
      </w:r>
      <w:proofErr w:type="spellStart"/>
      <w:r>
        <w:t>NasGor</w:t>
      </w:r>
      <w:proofErr w:type="spellEnd"/>
      <w:r>
        <w:t xml:space="preserve"> name list by descending If users input</w:t>
      </w:r>
      <w:r>
        <w:rPr>
          <w:spacing w:val="-3"/>
        </w:rPr>
        <w:t xml:space="preserve"> </w:t>
      </w:r>
      <w:r>
        <w:t>“3”</w:t>
      </w:r>
    </w:p>
    <w:p w:rsidR="00CA2268" w:rsidRDefault="000138F4">
      <w:pPr>
        <w:pStyle w:val="BodyText"/>
        <w:spacing w:before="2" w:line="424" w:lineRule="auto"/>
        <w:ind w:left="70" w:right="4657" w:firstLine="720"/>
      </w:pPr>
      <w:r>
        <w:t xml:space="preserve">Print inputted </w:t>
      </w:r>
      <w:proofErr w:type="spellStart"/>
      <w:r>
        <w:t>Nasgor</w:t>
      </w:r>
      <w:proofErr w:type="spellEnd"/>
      <w:r>
        <w:t xml:space="preserve"> rating list by ascending If users input</w:t>
      </w:r>
      <w:r>
        <w:rPr>
          <w:spacing w:val="-3"/>
        </w:rPr>
        <w:t xml:space="preserve"> </w:t>
      </w:r>
      <w:r>
        <w:t>“4”</w:t>
      </w:r>
    </w:p>
    <w:p w:rsidR="00CA2268" w:rsidRDefault="000138F4">
      <w:pPr>
        <w:pStyle w:val="BodyText"/>
        <w:spacing w:before="4" w:line="424" w:lineRule="auto"/>
        <w:ind w:left="70" w:right="4512" w:firstLine="720"/>
      </w:pPr>
      <w:r>
        <w:t xml:space="preserve">Print inputted </w:t>
      </w:r>
      <w:proofErr w:type="spellStart"/>
      <w:r>
        <w:t>NasGor</w:t>
      </w:r>
      <w:proofErr w:type="spellEnd"/>
      <w:r>
        <w:t xml:space="preserve"> rating list by descending If users input</w:t>
      </w:r>
      <w:r>
        <w:rPr>
          <w:spacing w:val="-3"/>
        </w:rPr>
        <w:t xml:space="preserve"> </w:t>
      </w:r>
      <w:r>
        <w:t>“5”</w:t>
      </w:r>
    </w:p>
    <w:p w:rsidR="00CA2268" w:rsidRDefault="00CA2268">
      <w:pPr>
        <w:pStyle w:val="BodyText"/>
        <w:rPr>
          <w:sz w:val="22"/>
        </w:rPr>
      </w:pPr>
    </w:p>
    <w:p w:rsidR="00CA2268" w:rsidRDefault="00CA2268">
      <w:pPr>
        <w:pStyle w:val="BodyText"/>
        <w:rPr>
          <w:sz w:val="22"/>
        </w:rPr>
      </w:pPr>
    </w:p>
    <w:p w:rsidR="00CA2268" w:rsidRDefault="00CA2268">
      <w:pPr>
        <w:pStyle w:val="BodyText"/>
        <w:rPr>
          <w:sz w:val="22"/>
        </w:rPr>
      </w:pPr>
    </w:p>
    <w:p w:rsidR="00CA2268" w:rsidRDefault="00CA2268">
      <w:pPr>
        <w:pStyle w:val="BodyText"/>
        <w:rPr>
          <w:sz w:val="22"/>
        </w:rPr>
      </w:pPr>
    </w:p>
    <w:p w:rsidR="00CA2268" w:rsidRDefault="00CA2268">
      <w:pPr>
        <w:pStyle w:val="BodyText"/>
        <w:spacing w:before="8"/>
        <w:rPr>
          <w:sz w:val="18"/>
        </w:rPr>
      </w:pPr>
    </w:p>
    <w:p w:rsidR="00CA2268" w:rsidRDefault="000138F4">
      <w:pPr>
        <w:pStyle w:val="BodyText"/>
        <w:ind w:left="70"/>
      </w:pPr>
      <w:r>
        <w:t>If users enter</w:t>
      </w:r>
      <w:r>
        <w:rPr>
          <w:spacing w:val="-4"/>
        </w:rPr>
        <w:t xml:space="preserve"> </w:t>
      </w:r>
      <w:r>
        <w:t>“2”</w:t>
      </w:r>
    </w:p>
    <w:p w:rsidR="00CA2268" w:rsidRDefault="000138F4">
      <w:pPr>
        <w:pStyle w:val="BodyText"/>
        <w:spacing w:before="178"/>
        <w:ind w:left="790"/>
      </w:pPr>
      <w:r>
        <w:t>Print “============================================”</w:t>
      </w:r>
    </w:p>
    <w:p w:rsidR="00CA2268" w:rsidRDefault="000138F4">
      <w:pPr>
        <w:pStyle w:val="BodyText"/>
        <w:tabs>
          <w:tab w:val="left" w:pos="2231"/>
          <w:tab w:val="left" w:pos="5363"/>
        </w:tabs>
        <w:spacing w:before="178"/>
        <w:ind w:left="790"/>
      </w:pPr>
      <w:r>
        <w:t>Print</w:t>
      </w:r>
      <w:r>
        <w:rPr>
          <w:spacing w:val="-3"/>
        </w:rPr>
        <w:t xml:space="preserve"> </w:t>
      </w:r>
      <w:r>
        <w:t>“</w:t>
      </w:r>
      <w:r>
        <w:tab/>
      </w:r>
      <w:proofErr w:type="spellStart"/>
      <w:r>
        <w:t>NasGor</w:t>
      </w:r>
      <w:proofErr w:type="spellEnd"/>
      <w:r>
        <w:t xml:space="preserve"> in </w:t>
      </w:r>
      <w:proofErr w:type="spellStart"/>
      <w:r>
        <w:t>Tangerang</w:t>
      </w:r>
      <w:proofErr w:type="spellEnd"/>
      <w:r>
        <w:tab/>
        <w:t>“</w:t>
      </w:r>
    </w:p>
    <w:p w:rsidR="00CA2268" w:rsidRDefault="000138F4">
      <w:pPr>
        <w:pStyle w:val="BodyText"/>
        <w:spacing w:before="178"/>
        <w:ind w:left="790"/>
      </w:pPr>
      <w:r>
        <w:t>Print “============================================”</w:t>
      </w:r>
    </w:p>
    <w:p w:rsidR="00CA2268" w:rsidRDefault="000138F4">
      <w:pPr>
        <w:pStyle w:val="BodyText"/>
        <w:spacing w:before="178" w:line="424" w:lineRule="auto"/>
        <w:ind w:left="790" w:right="6198" w:hanging="720"/>
      </w:pPr>
      <w:r>
        <w:t>for (</w:t>
      </w:r>
      <w:proofErr w:type="spellStart"/>
      <w:r>
        <w:t>int</w:t>
      </w:r>
      <w:proofErr w:type="spellEnd"/>
      <w:r>
        <w:t xml:space="preserve"> i = 0; i &lt; </w:t>
      </w:r>
      <w:proofErr w:type="spellStart"/>
      <w:r>
        <w:t>names.size</w:t>
      </w:r>
      <w:proofErr w:type="spellEnd"/>
      <w:r>
        <w:t>(); i++) Print</w:t>
      </w:r>
    </w:p>
    <w:p w:rsidR="00CA2268" w:rsidRDefault="000138F4">
      <w:pPr>
        <w:pStyle w:val="BodyText"/>
        <w:tabs>
          <w:tab w:val="left" w:pos="1519"/>
        </w:tabs>
        <w:spacing w:before="2" w:line="427" w:lineRule="auto"/>
        <w:ind w:left="790" w:right="5607"/>
      </w:pPr>
      <w:r>
        <w:t>Print “Name: , i+1,names.get(i))” Print</w:t>
      </w:r>
      <w:r>
        <w:rPr>
          <w:spacing w:val="-3"/>
        </w:rPr>
        <w:t xml:space="preserve"> </w:t>
      </w:r>
      <w:r>
        <w:t>“</w:t>
      </w:r>
      <w:r>
        <w:tab/>
        <w:t xml:space="preserve">Rating: , </w:t>
      </w:r>
      <w:proofErr w:type="spellStart"/>
      <w:r>
        <w:t>ratings.get</w:t>
      </w:r>
      <w:proofErr w:type="spellEnd"/>
      <w:r>
        <w:t>(i))” Print</w:t>
      </w:r>
      <w:r>
        <w:rPr>
          <w:spacing w:val="-3"/>
        </w:rPr>
        <w:t xml:space="preserve"> </w:t>
      </w:r>
      <w:r>
        <w:t>“</w:t>
      </w:r>
      <w:r>
        <w:tab/>
        <w:t xml:space="preserve">Address: , </w:t>
      </w:r>
      <w:proofErr w:type="spellStart"/>
      <w:r>
        <w:t>adds.get</w:t>
      </w:r>
      <w:proofErr w:type="spellEnd"/>
      <w:r>
        <w:t>(i))” Print</w:t>
      </w:r>
    </w:p>
    <w:p w:rsidR="00CA2268" w:rsidRDefault="000138F4">
      <w:pPr>
        <w:pStyle w:val="BodyText"/>
        <w:spacing w:line="227" w:lineRule="exact"/>
        <w:ind w:left="790"/>
      </w:pPr>
      <w:r>
        <w:t>Print “============================================”</w:t>
      </w:r>
    </w:p>
    <w:p w:rsidR="00CA2268" w:rsidRDefault="00CA2268">
      <w:pPr>
        <w:pStyle w:val="BodyText"/>
        <w:rPr>
          <w:sz w:val="22"/>
        </w:rPr>
      </w:pPr>
    </w:p>
    <w:p w:rsidR="00CA2268" w:rsidRDefault="00CA2268">
      <w:pPr>
        <w:pStyle w:val="BodyText"/>
        <w:rPr>
          <w:sz w:val="22"/>
        </w:rPr>
      </w:pPr>
    </w:p>
    <w:p w:rsidR="00CA2268" w:rsidRDefault="00CA2268">
      <w:pPr>
        <w:pStyle w:val="BodyText"/>
        <w:rPr>
          <w:sz w:val="22"/>
        </w:rPr>
      </w:pPr>
    </w:p>
    <w:p w:rsidR="00CA2268" w:rsidRDefault="00CA2268">
      <w:pPr>
        <w:pStyle w:val="BodyText"/>
        <w:rPr>
          <w:sz w:val="22"/>
        </w:rPr>
      </w:pPr>
    </w:p>
    <w:p w:rsidR="00CA2268" w:rsidRDefault="00CA2268">
      <w:pPr>
        <w:pStyle w:val="BodyText"/>
        <w:rPr>
          <w:sz w:val="22"/>
        </w:rPr>
      </w:pPr>
    </w:p>
    <w:p w:rsidR="00CA2268" w:rsidRDefault="000138F4">
      <w:pPr>
        <w:pStyle w:val="BodyText"/>
        <w:spacing w:before="137" w:line="427" w:lineRule="auto"/>
        <w:ind w:left="70" w:right="6399"/>
      </w:pPr>
      <w:r>
        <w:t xml:space="preserve">(If users haven’t input </w:t>
      </w:r>
      <w:proofErr w:type="spellStart"/>
      <w:r>
        <w:t>favourite</w:t>
      </w:r>
      <w:proofErr w:type="spellEnd"/>
      <w:r>
        <w:t>) If users enter “3”</w:t>
      </w:r>
    </w:p>
    <w:p w:rsidR="00CA2268" w:rsidRDefault="000138F4">
      <w:pPr>
        <w:pStyle w:val="BodyText"/>
        <w:spacing w:line="228" w:lineRule="exact"/>
        <w:ind w:left="790"/>
      </w:pPr>
      <w:r>
        <w:t xml:space="preserve">Print “Please add </w:t>
      </w:r>
      <w:proofErr w:type="spellStart"/>
      <w:r>
        <w:t>favourite</w:t>
      </w:r>
      <w:proofErr w:type="spellEnd"/>
      <w:r>
        <w:t xml:space="preserve"> first”</w:t>
      </w:r>
    </w:p>
    <w:p w:rsidR="00CA2268" w:rsidRDefault="00CA2268">
      <w:pPr>
        <w:pStyle w:val="BodyText"/>
        <w:rPr>
          <w:sz w:val="22"/>
        </w:rPr>
      </w:pPr>
    </w:p>
    <w:p w:rsidR="00CA2268" w:rsidRDefault="00CA2268">
      <w:pPr>
        <w:pStyle w:val="BodyText"/>
        <w:rPr>
          <w:sz w:val="22"/>
        </w:rPr>
      </w:pPr>
    </w:p>
    <w:p w:rsidR="00CA2268" w:rsidRDefault="00CA2268">
      <w:pPr>
        <w:pStyle w:val="BodyText"/>
        <w:rPr>
          <w:sz w:val="22"/>
        </w:rPr>
      </w:pPr>
    </w:p>
    <w:p w:rsidR="00CA2268" w:rsidRDefault="00CA2268">
      <w:pPr>
        <w:pStyle w:val="BodyText"/>
        <w:rPr>
          <w:sz w:val="22"/>
        </w:rPr>
      </w:pPr>
    </w:p>
    <w:p w:rsidR="00CA2268" w:rsidRDefault="00CA2268">
      <w:pPr>
        <w:pStyle w:val="BodyText"/>
        <w:rPr>
          <w:sz w:val="22"/>
        </w:rPr>
      </w:pPr>
    </w:p>
    <w:p w:rsidR="00CA2268" w:rsidRDefault="000138F4">
      <w:pPr>
        <w:pStyle w:val="BodyText"/>
        <w:spacing w:before="140" w:line="424" w:lineRule="auto"/>
        <w:ind w:left="70" w:right="6411"/>
      </w:pPr>
      <w:r>
        <w:t xml:space="preserve">(If users already input </w:t>
      </w:r>
      <w:proofErr w:type="spellStart"/>
      <w:r>
        <w:t>favourite</w:t>
      </w:r>
      <w:proofErr w:type="spellEnd"/>
      <w:r>
        <w:t>) If users enter “3”</w:t>
      </w:r>
    </w:p>
    <w:p w:rsidR="00CA2268" w:rsidRDefault="00CA2268">
      <w:pPr>
        <w:spacing w:line="424" w:lineRule="auto"/>
        <w:sectPr w:rsidR="00CA2268">
          <w:pgSz w:w="11910" w:h="16840"/>
          <w:pgMar w:top="1360" w:right="720" w:bottom="1200" w:left="1280" w:header="0" w:footer="920" w:gutter="0"/>
          <w:cols w:num="2" w:space="720" w:equalWidth="0">
            <w:col w:w="770" w:space="40"/>
            <w:col w:w="9100"/>
          </w:cols>
        </w:sectPr>
      </w:pPr>
    </w:p>
    <w:p w:rsidR="00CA2268" w:rsidRDefault="00CA2268">
      <w:pPr>
        <w:pStyle w:val="BodyText"/>
        <w:rPr>
          <w:sz w:val="22"/>
        </w:rPr>
      </w:pPr>
    </w:p>
    <w:p w:rsidR="00CA2268" w:rsidRDefault="00CA2268">
      <w:pPr>
        <w:pStyle w:val="BodyText"/>
        <w:rPr>
          <w:sz w:val="22"/>
        </w:rPr>
      </w:pPr>
    </w:p>
    <w:p w:rsidR="00CA2268" w:rsidRDefault="00CA2268">
      <w:pPr>
        <w:pStyle w:val="BodyText"/>
        <w:rPr>
          <w:sz w:val="22"/>
        </w:rPr>
      </w:pPr>
    </w:p>
    <w:p w:rsidR="00CA2268" w:rsidRDefault="00CA2268">
      <w:pPr>
        <w:pStyle w:val="BodyText"/>
        <w:rPr>
          <w:sz w:val="22"/>
        </w:rPr>
      </w:pPr>
    </w:p>
    <w:p w:rsidR="00CA2268" w:rsidRDefault="00CA2268">
      <w:pPr>
        <w:pStyle w:val="BodyText"/>
        <w:spacing w:before="10"/>
        <w:rPr>
          <w:sz w:val="23"/>
        </w:rPr>
      </w:pPr>
    </w:p>
    <w:p w:rsidR="00CA2268" w:rsidRDefault="000138F4">
      <w:pPr>
        <w:pStyle w:val="BodyText"/>
        <w:spacing w:line="424" w:lineRule="auto"/>
        <w:ind w:left="160"/>
      </w:pPr>
      <w:r>
        <w:t xml:space="preserve">END </w:t>
      </w:r>
      <w:r>
        <w:rPr>
          <w:w w:val="95"/>
        </w:rPr>
        <w:t>BEGIN</w:t>
      </w:r>
    </w:p>
    <w:p w:rsidR="00CA2268" w:rsidRDefault="00CA2268">
      <w:pPr>
        <w:pStyle w:val="BodyText"/>
        <w:rPr>
          <w:sz w:val="22"/>
        </w:rPr>
      </w:pPr>
    </w:p>
    <w:p w:rsidR="00CA2268" w:rsidRDefault="00CA2268">
      <w:pPr>
        <w:pStyle w:val="BodyText"/>
        <w:rPr>
          <w:sz w:val="22"/>
        </w:rPr>
      </w:pPr>
    </w:p>
    <w:p w:rsidR="00CA2268" w:rsidRDefault="00CA2268">
      <w:pPr>
        <w:pStyle w:val="BodyText"/>
        <w:rPr>
          <w:sz w:val="22"/>
        </w:rPr>
      </w:pPr>
    </w:p>
    <w:p w:rsidR="00CA2268" w:rsidRDefault="00CA2268">
      <w:pPr>
        <w:pStyle w:val="BodyText"/>
        <w:rPr>
          <w:sz w:val="22"/>
        </w:rPr>
      </w:pPr>
    </w:p>
    <w:p w:rsidR="00CA2268" w:rsidRDefault="00CA2268">
      <w:pPr>
        <w:pStyle w:val="BodyText"/>
        <w:rPr>
          <w:sz w:val="22"/>
        </w:rPr>
      </w:pPr>
    </w:p>
    <w:p w:rsidR="00CA2268" w:rsidRDefault="00CA2268">
      <w:pPr>
        <w:pStyle w:val="BodyText"/>
        <w:spacing w:before="4"/>
        <w:rPr>
          <w:sz w:val="32"/>
        </w:rPr>
      </w:pPr>
    </w:p>
    <w:p w:rsidR="00CA2268" w:rsidRDefault="000138F4">
      <w:pPr>
        <w:pStyle w:val="BodyText"/>
        <w:spacing w:line="424" w:lineRule="auto"/>
        <w:ind w:left="160"/>
      </w:pPr>
      <w:r>
        <w:t xml:space="preserve">END </w:t>
      </w:r>
      <w:r>
        <w:rPr>
          <w:w w:val="95"/>
        </w:rPr>
        <w:t>BEGIN</w:t>
      </w:r>
    </w:p>
    <w:p w:rsidR="00CA2268" w:rsidRDefault="00CA2268">
      <w:pPr>
        <w:pStyle w:val="BodyText"/>
        <w:rPr>
          <w:sz w:val="22"/>
        </w:rPr>
      </w:pPr>
    </w:p>
    <w:p w:rsidR="00CA2268" w:rsidRDefault="00CA2268">
      <w:pPr>
        <w:pStyle w:val="BodyText"/>
        <w:rPr>
          <w:sz w:val="22"/>
        </w:rPr>
      </w:pPr>
    </w:p>
    <w:p w:rsidR="00CA2268" w:rsidRDefault="00CA2268">
      <w:pPr>
        <w:pStyle w:val="BodyText"/>
        <w:spacing w:before="1"/>
        <w:rPr>
          <w:sz w:val="27"/>
        </w:rPr>
      </w:pPr>
    </w:p>
    <w:p w:rsidR="00CA2268" w:rsidRDefault="000138F4">
      <w:pPr>
        <w:pStyle w:val="BodyText"/>
        <w:spacing w:line="424" w:lineRule="auto"/>
        <w:ind w:left="160"/>
      </w:pPr>
      <w:r>
        <w:t xml:space="preserve">END </w:t>
      </w:r>
      <w:r>
        <w:rPr>
          <w:w w:val="95"/>
        </w:rPr>
        <w:t>BEGIN</w:t>
      </w:r>
    </w:p>
    <w:p w:rsidR="00CA2268" w:rsidRDefault="000138F4">
      <w:pPr>
        <w:pStyle w:val="BodyText"/>
        <w:spacing w:before="62" w:line="424" w:lineRule="auto"/>
        <w:ind w:left="790" w:right="5940"/>
      </w:pPr>
      <w:r>
        <w:br w:type="column"/>
      </w:r>
      <w:r>
        <w:lastRenderedPageBreak/>
        <w:t xml:space="preserve">Print “Name: </w:t>
      </w:r>
      <w:proofErr w:type="spellStart"/>
      <w:r>
        <w:t>names.get</w:t>
      </w:r>
      <w:proofErr w:type="spellEnd"/>
      <w:r>
        <w:t xml:space="preserve">(i))” Print “Rating: </w:t>
      </w:r>
      <w:proofErr w:type="spellStart"/>
      <w:r>
        <w:t>ratings.get</w:t>
      </w:r>
      <w:proofErr w:type="spellEnd"/>
      <w:r>
        <w:t xml:space="preserve">(i))” Print “Address: </w:t>
      </w:r>
      <w:proofErr w:type="spellStart"/>
      <w:r>
        <w:t>adds.get</w:t>
      </w:r>
      <w:proofErr w:type="spellEnd"/>
      <w:r>
        <w:t>(i))”</w:t>
      </w:r>
    </w:p>
    <w:p w:rsidR="00CA2268" w:rsidRDefault="00CA2268">
      <w:pPr>
        <w:pStyle w:val="BodyText"/>
        <w:rPr>
          <w:sz w:val="22"/>
        </w:rPr>
      </w:pPr>
    </w:p>
    <w:p w:rsidR="00CA2268" w:rsidRDefault="00CA2268">
      <w:pPr>
        <w:pStyle w:val="BodyText"/>
        <w:rPr>
          <w:sz w:val="22"/>
        </w:rPr>
      </w:pPr>
    </w:p>
    <w:p w:rsidR="00CA2268" w:rsidRDefault="00CA2268">
      <w:pPr>
        <w:pStyle w:val="BodyText"/>
        <w:spacing w:before="2"/>
        <w:rPr>
          <w:sz w:val="27"/>
        </w:rPr>
      </w:pPr>
    </w:p>
    <w:p w:rsidR="00CA2268" w:rsidRDefault="000138F4">
      <w:pPr>
        <w:pStyle w:val="BodyText"/>
        <w:spacing w:before="1"/>
        <w:ind w:left="70"/>
      </w:pPr>
      <w:r>
        <w:t>(If users choose 4)</w:t>
      </w:r>
    </w:p>
    <w:p w:rsidR="00CA2268" w:rsidRDefault="000138F4">
      <w:pPr>
        <w:pStyle w:val="BodyText"/>
        <w:spacing w:before="178"/>
        <w:ind w:left="790"/>
      </w:pPr>
      <w:proofErr w:type="spellStart"/>
      <w:r>
        <w:t>Int</w:t>
      </w:r>
      <w:proofErr w:type="spellEnd"/>
      <w:r>
        <w:t xml:space="preserve"> remove = 0</w:t>
      </w:r>
    </w:p>
    <w:p w:rsidR="00CA2268" w:rsidRDefault="000138F4">
      <w:pPr>
        <w:pStyle w:val="BodyText"/>
        <w:spacing w:before="180" w:line="424" w:lineRule="auto"/>
        <w:ind w:left="1510" w:right="4607" w:hanging="720"/>
      </w:pPr>
      <w:r>
        <w:t>Users then choose which they want to remove Print “Success to remove !!”</w:t>
      </w:r>
    </w:p>
    <w:p w:rsidR="00CA2268" w:rsidRDefault="00CA2268">
      <w:pPr>
        <w:pStyle w:val="BodyText"/>
        <w:rPr>
          <w:sz w:val="22"/>
        </w:rPr>
      </w:pPr>
    </w:p>
    <w:p w:rsidR="00CA2268" w:rsidRDefault="00CA2268">
      <w:pPr>
        <w:pStyle w:val="BodyText"/>
        <w:rPr>
          <w:sz w:val="22"/>
        </w:rPr>
      </w:pPr>
    </w:p>
    <w:p w:rsidR="00CA2268" w:rsidRDefault="00CA2268">
      <w:pPr>
        <w:pStyle w:val="BodyText"/>
        <w:spacing w:before="2"/>
        <w:rPr>
          <w:sz w:val="27"/>
        </w:rPr>
      </w:pPr>
    </w:p>
    <w:p w:rsidR="00CA2268" w:rsidRDefault="000138F4">
      <w:pPr>
        <w:pStyle w:val="BodyText"/>
        <w:ind w:left="70"/>
      </w:pPr>
      <w:r>
        <w:t>If users choose 5</w:t>
      </w:r>
    </w:p>
    <w:p w:rsidR="00CA2268" w:rsidRDefault="000138F4">
      <w:pPr>
        <w:pStyle w:val="BodyText"/>
        <w:spacing w:before="178"/>
        <w:ind w:left="790"/>
      </w:pPr>
      <w:r>
        <w:t>Print “Thank you !!!”</w:t>
      </w:r>
    </w:p>
    <w:p w:rsidR="00CA2268" w:rsidRDefault="00CA2268">
      <w:pPr>
        <w:pStyle w:val="BodyText"/>
        <w:rPr>
          <w:sz w:val="22"/>
        </w:rPr>
      </w:pPr>
    </w:p>
    <w:p w:rsidR="00CA2268" w:rsidRDefault="00CA2268">
      <w:pPr>
        <w:pStyle w:val="BodyText"/>
        <w:rPr>
          <w:sz w:val="22"/>
        </w:rPr>
      </w:pPr>
    </w:p>
    <w:p w:rsidR="00CA2268" w:rsidRDefault="00CA2268">
      <w:pPr>
        <w:pStyle w:val="BodyText"/>
        <w:rPr>
          <w:sz w:val="22"/>
        </w:rPr>
      </w:pPr>
    </w:p>
    <w:p w:rsidR="00CA2268" w:rsidRDefault="00CA2268">
      <w:pPr>
        <w:pStyle w:val="BodyText"/>
        <w:spacing w:before="5"/>
      </w:pPr>
    </w:p>
    <w:p w:rsidR="00CA2268" w:rsidRDefault="000138F4">
      <w:pPr>
        <w:pStyle w:val="BodyText"/>
        <w:spacing w:line="424" w:lineRule="auto"/>
        <w:ind w:left="790" w:right="6263"/>
      </w:pPr>
      <w:r>
        <w:t>(If users haven’t register) IF users enter “1”</w:t>
      </w:r>
    </w:p>
    <w:p w:rsidR="00CA2268" w:rsidRDefault="000138F4">
      <w:pPr>
        <w:pStyle w:val="Heading2"/>
        <w:ind w:left="1510"/>
      </w:pPr>
      <w:r>
        <w:t>Print “input name: “</w:t>
      </w:r>
    </w:p>
    <w:p w:rsidR="00CA2268" w:rsidRDefault="00CA2268">
      <w:pPr>
        <w:sectPr w:rsidR="00CA2268">
          <w:pgSz w:w="11910" w:h="16840"/>
          <w:pgMar w:top="1360" w:right="720" w:bottom="1200" w:left="1280" w:header="0" w:footer="920" w:gutter="0"/>
          <w:cols w:num="2" w:space="720" w:equalWidth="0">
            <w:col w:w="770" w:space="40"/>
            <w:col w:w="9100"/>
          </w:cols>
        </w:sectPr>
      </w:pPr>
    </w:p>
    <w:p w:rsidR="00CA2268" w:rsidRDefault="000138F4">
      <w:pPr>
        <w:pStyle w:val="BodyText"/>
        <w:tabs>
          <w:tab w:val="left" w:pos="3040"/>
        </w:tabs>
        <w:spacing w:before="4"/>
        <w:ind w:left="160"/>
      </w:pPr>
      <w:r>
        <w:rPr>
          <w:color w:val="EBEBEB"/>
        </w:rPr>
        <w:lastRenderedPageBreak/>
        <w:t>&gt;&gt;</w:t>
      </w:r>
      <w:r>
        <w:rPr>
          <w:color w:val="EBEBEB"/>
        </w:rPr>
        <w:tab/>
      </w:r>
      <w:r>
        <w:t>Enter</w:t>
      </w:r>
      <w:r>
        <w:rPr>
          <w:spacing w:val="1"/>
        </w:rPr>
        <w:t xml:space="preserve"> </w:t>
      </w:r>
      <w:r>
        <w:t>name.</w:t>
      </w:r>
    </w:p>
    <w:p w:rsidR="00CA2268" w:rsidRDefault="000138F4">
      <w:pPr>
        <w:pStyle w:val="BodyText"/>
        <w:spacing w:before="178"/>
        <w:ind w:left="2320"/>
      </w:pPr>
      <w:r>
        <w:t>Print “input password”</w:t>
      </w:r>
    </w:p>
    <w:p w:rsidR="00CA2268" w:rsidRDefault="000138F4">
      <w:pPr>
        <w:pStyle w:val="BodyText"/>
        <w:spacing w:before="178" w:line="424" w:lineRule="auto"/>
        <w:ind w:left="2320" w:right="5537" w:firstLine="720"/>
      </w:pPr>
      <w:r>
        <w:t>Enter password. Print “user ID not found”</w:t>
      </w:r>
    </w:p>
    <w:p w:rsidR="00CA2268" w:rsidRDefault="00CA2268">
      <w:pPr>
        <w:spacing w:line="424" w:lineRule="auto"/>
        <w:sectPr w:rsidR="00CA2268">
          <w:type w:val="continuous"/>
          <w:pgSz w:w="11910" w:h="16840"/>
          <w:pgMar w:top="1360" w:right="720" w:bottom="280" w:left="1280" w:header="720" w:footer="720" w:gutter="0"/>
          <w:cols w:space="720"/>
        </w:sectPr>
      </w:pPr>
    </w:p>
    <w:p w:rsidR="00CA2268" w:rsidRDefault="000138F4">
      <w:pPr>
        <w:pStyle w:val="BodyText"/>
        <w:spacing w:before="2" w:line="256" w:lineRule="auto"/>
        <w:ind w:left="160"/>
      </w:pPr>
      <w:r>
        <w:lastRenderedPageBreak/>
        <w:t xml:space="preserve">END </w:t>
      </w:r>
      <w:r>
        <w:rPr>
          <w:w w:val="95"/>
        </w:rPr>
        <w:t>BEGIN</w:t>
      </w:r>
    </w:p>
    <w:p w:rsidR="00CA2268" w:rsidRDefault="00CA2268">
      <w:pPr>
        <w:pStyle w:val="BodyText"/>
        <w:rPr>
          <w:sz w:val="22"/>
        </w:rPr>
      </w:pPr>
    </w:p>
    <w:p w:rsidR="00CA2268" w:rsidRDefault="00CA2268">
      <w:pPr>
        <w:pStyle w:val="BodyText"/>
        <w:rPr>
          <w:sz w:val="22"/>
        </w:rPr>
      </w:pPr>
    </w:p>
    <w:p w:rsidR="00CA2268" w:rsidRDefault="00CA2268">
      <w:pPr>
        <w:pStyle w:val="BodyText"/>
        <w:rPr>
          <w:sz w:val="22"/>
        </w:rPr>
      </w:pPr>
    </w:p>
    <w:p w:rsidR="00CA2268" w:rsidRDefault="00CA2268">
      <w:pPr>
        <w:pStyle w:val="BodyText"/>
        <w:rPr>
          <w:sz w:val="22"/>
        </w:rPr>
      </w:pPr>
    </w:p>
    <w:p w:rsidR="00CA2268" w:rsidRDefault="00CA2268">
      <w:pPr>
        <w:pStyle w:val="BodyText"/>
        <w:rPr>
          <w:sz w:val="22"/>
        </w:rPr>
      </w:pPr>
    </w:p>
    <w:p w:rsidR="00CA2268" w:rsidRDefault="00CA2268">
      <w:pPr>
        <w:pStyle w:val="BodyText"/>
        <w:rPr>
          <w:sz w:val="22"/>
        </w:rPr>
      </w:pPr>
    </w:p>
    <w:p w:rsidR="00CA2268" w:rsidRDefault="00CA2268">
      <w:pPr>
        <w:pStyle w:val="BodyText"/>
        <w:rPr>
          <w:sz w:val="22"/>
        </w:rPr>
      </w:pPr>
    </w:p>
    <w:p w:rsidR="00CA2268" w:rsidRDefault="00CA2268">
      <w:pPr>
        <w:pStyle w:val="BodyText"/>
        <w:rPr>
          <w:sz w:val="22"/>
        </w:rPr>
      </w:pPr>
    </w:p>
    <w:p w:rsidR="00CA2268" w:rsidRDefault="00CA2268">
      <w:pPr>
        <w:pStyle w:val="BodyText"/>
        <w:rPr>
          <w:sz w:val="22"/>
        </w:rPr>
      </w:pPr>
    </w:p>
    <w:p w:rsidR="00CA2268" w:rsidRDefault="00CA2268">
      <w:pPr>
        <w:pStyle w:val="BodyText"/>
        <w:rPr>
          <w:sz w:val="22"/>
        </w:rPr>
      </w:pPr>
    </w:p>
    <w:p w:rsidR="00CA2268" w:rsidRDefault="00CA2268">
      <w:pPr>
        <w:pStyle w:val="BodyText"/>
        <w:rPr>
          <w:sz w:val="22"/>
        </w:rPr>
      </w:pPr>
    </w:p>
    <w:p w:rsidR="00CA2268" w:rsidRDefault="00CA2268">
      <w:pPr>
        <w:pStyle w:val="BodyText"/>
        <w:rPr>
          <w:sz w:val="22"/>
        </w:rPr>
      </w:pPr>
    </w:p>
    <w:p w:rsidR="00CA2268" w:rsidRDefault="00CA2268">
      <w:pPr>
        <w:pStyle w:val="BodyText"/>
        <w:rPr>
          <w:sz w:val="22"/>
        </w:rPr>
      </w:pPr>
    </w:p>
    <w:p w:rsidR="00CA2268" w:rsidRDefault="000138F4">
      <w:pPr>
        <w:pStyle w:val="BodyText"/>
        <w:spacing w:before="141"/>
        <w:ind w:left="160"/>
      </w:pPr>
      <w:r>
        <w:t>END</w:t>
      </w:r>
    </w:p>
    <w:p w:rsidR="00CA2268" w:rsidRDefault="000138F4">
      <w:pPr>
        <w:pStyle w:val="BodyText"/>
        <w:rPr>
          <w:sz w:val="22"/>
        </w:rPr>
      </w:pPr>
      <w:r>
        <w:br w:type="column"/>
      </w:r>
    </w:p>
    <w:p w:rsidR="00CA2268" w:rsidRDefault="00CA2268">
      <w:pPr>
        <w:pStyle w:val="BodyText"/>
        <w:rPr>
          <w:sz w:val="22"/>
        </w:rPr>
      </w:pPr>
    </w:p>
    <w:p w:rsidR="00CA2268" w:rsidRDefault="000138F4">
      <w:pPr>
        <w:pStyle w:val="BodyText"/>
        <w:spacing w:before="153"/>
        <w:ind w:left="160"/>
      </w:pPr>
      <w:r>
        <w:t>IF users enter “2”</w:t>
      </w:r>
    </w:p>
    <w:p w:rsidR="00CA2268" w:rsidRDefault="000138F4">
      <w:pPr>
        <w:pStyle w:val="BodyText"/>
        <w:spacing w:before="178"/>
        <w:ind w:left="880"/>
      </w:pPr>
      <w:r>
        <w:t>Print “input name”</w:t>
      </w:r>
    </w:p>
    <w:p w:rsidR="00CA2268" w:rsidRDefault="000138F4">
      <w:pPr>
        <w:pStyle w:val="BodyText"/>
        <w:spacing w:before="178"/>
        <w:ind w:left="1601"/>
      </w:pPr>
      <w:r>
        <w:t>Enter wanted name</w:t>
      </w:r>
    </w:p>
    <w:p w:rsidR="00CA2268" w:rsidRDefault="000138F4">
      <w:pPr>
        <w:pStyle w:val="BodyText"/>
        <w:spacing w:before="178" w:line="427" w:lineRule="auto"/>
        <w:ind w:left="1601" w:right="4015" w:hanging="721"/>
      </w:pPr>
      <w:r>
        <w:t>Print “Please input more than 10 characters” If characters more than ten</w:t>
      </w:r>
    </w:p>
    <w:p w:rsidR="00CA2268" w:rsidRDefault="000138F4">
      <w:pPr>
        <w:pStyle w:val="BodyText"/>
        <w:spacing w:line="424" w:lineRule="auto"/>
        <w:ind w:left="1601" w:right="3607" w:firstLine="720"/>
      </w:pPr>
      <w:r>
        <w:t>Print “Register is successful !!” If characters less than ten</w:t>
      </w:r>
    </w:p>
    <w:p w:rsidR="00CA2268" w:rsidRDefault="000138F4">
      <w:pPr>
        <w:pStyle w:val="BodyText"/>
        <w:ind w:left="2321"/>
      </w:pPr>
      <w:r>
        <w:t>Print “Please input more than 10 characters”</w:t>
      </w:r>
    </w:p>
    <w:p w:rsidR="00CA2268" w:rsidRDefault="00CA2268">
      <w:pPr>
        <w:sectPr w:rsidR="00CA2268">
          <w:type w:val="continuous"/>
          <w:pgSz w:w="11910" w:h="16840"/>
          <w:pgMar w:top="1360" w:right="720" w:bottom="280" w:left="1280" w:header="720" w:footer="720" w:gutter="0"/>
          <w:cols w:num="2" w:space="720" w:equalWidth="0">
            <w:col w:w="810" w:space="630"/>
            <w:col w:w="8470"/>
          </w:cols>
        </w:sectPr>
      </w:pPr>
    </w:p>
    <w:p w:rsidR="00CA2268" w:rsidRDefault="000138F4">
      <w:pPr>
        <w:pStyle w:val="BodyText"/>
        <w:spacing w:before="62"/>
        <w:ind w:left="160"/>
      </w:pPr>
      <w:r>
        <w:rPr>
          <w:w w:val="95"/>
        </w:rPr>
        <w:lastRenderedPageBreak/>
        <w:t>BEGIN</w:t>
      </w:r>
    </w:p>
    <w:p w:rsidR="00CA2268" w:rsidRDefault="00CA2268">
      <w:pPr>
        <w:pStyle w:val="BodyText"/>
        <w:rPr>
          <w:sz w:val="22"/>
        </w:rPr>
      </w:pPr>
    </w:p>
    <w:p w:rsidR="00CA2268" w:rsidRDefault="00CA2268">
      <w:pPr>
        <w:pStyle w:val="BodyText"/>
        <w:rPr>
          <w:sz w:val="22"/>
        </w:rPr>
      </w:pPr>
    </w:p>
    <w:p w:rsidR="00CA2268" w:rsidRDefault="00CA2268">
      <w:pPr>
        <w:pStyle w:val="BodyText"/>
        <w:rPr>
          <w:sz w:val="22"/>
        </w:rPr>
      </w:pPr>
    </w:p>
    <w:p w:rsidR="00CA2268" w:rsidRDefault="00CA2268">
      <w:pPr>
        <w:pStyle w:val="BodyText"/>
        <w:rPr>
          <w:sz w:val="22"/>
        </w:rPr>
      </w:pPr>
    </w:p>
    <w:p w:rsidR="00CA2268" w:rsidRDefault="00CA2268">
      <w:pPr>
        <w:pStyle w:val="BodyText"/>
        <w:rPr>
          <w:sz w:val="22"/>
        </w:rPr>
      </w:pPr>
    </w:p>
    <w:p w:rsidR="00CA2268" w:rsidRDefault="00CA2268">
      <w:pPr>
        <w:pStyle w:val="BodyText"/>
        <w:rPr>
          <w:sz w:val="22"/>
        </w:rPr>
      </w:pPr>
    </w:p>
    <w:p w:rsidR="00CA2268" w:rsidRDefault="00CA2268">
      <w:pPr>
        <w:pStyle w:val="BodyText"/>
        <w:rPr>
          <w:sz w:val="22"/>
        </w:rPr>
      </w:pPr>
    </w:p>
    <w:p w:rsidR="00CA2268" w:rsidRDefault="00CA2268">
      <w:pPr>
        <w:pStyle w:val="BodyText"/>
        <w:rPr>
          <w:sz w:val="22"/>
        </w:rPr>
      </w:pPr>
    </w:p>
    <w:p w:rsidR="00CA2268" w:rsidRDefault="00CA2268">
      <w:pPr>
        <w:pStyle w:val="BodyText"/>
        <w:rPr>
          <w:sz w:val="22"/>
        </w:rPr>
      </w:pPr>
    </w:p>
    <w:p w:rsidR="00CA2268" w:rsidRDefault="00CA2268">
      <w:pPr>
        <w:pStyle w:val="BodyText"/>
        <w:rPr>
          <w:sz w:val="22"/>
        </w:rPr>
      </w:pPr>
    </w:p>
    <w:p w:rsidR="00CA2268" w:rsidRDefault="00CA2268">
      <w:pPr>
        <w:pStyle w:val="BodyText"/>
        <w:rPr>
          <w:sz w:val="22"/>
        </w:rPr>
      </w:pPr>
    </w:p>
    <w:p w:rsidR="00CA2268" w:rsidRDefault="00CA2268">
      <w:pPr>
        <w:pStyle w:val="BodyText"/>
        <w:rPr>
          <w:sz w:val="22"/>
        </w:rPr>
      </w:pPr>
    </w:p>
    <w:p w:rsidR="00CA2268" w:rsidRDefault="00CA2268">
      <w:pPr>
        <w:pStyle w:val="BodyText"/>
        <w:rPr>
          <w:sz w:val="22"/>
        </w:rPr>
      </w:pPr>
    </w:p>
    <w:p w:rsidR="00CA2268" w:rsidRDefault="00CA2268">
      <w:pPr>
        <w:pStyle w:val="BodyText"/>
        <w:rPr>
          <w:sz w:val="22"/>
        </w:rPr>
      </w:pPr>
    </w:p>
    <w:p w:rsidR="00CA2268" w:rsidRDefault="00CA2268">
      <w:pPr>
        <w:pStyle w:val="BodyText"/>
        <w:rPr>
          <w:sz w:val="22"/>
        </w:rPr>
      </w:pPr>
    </w:p>
    <w:p w:rsidR="00CA2268" w:rsidRDefault="00CA2268">
      <w:pPr>
        <w:pStyle w:val="BodyText"/>
        <w:rPr>
          <w:sz w:val="22"/>
        </w:rPr>
      </w:pPr>
    </w:p>
    <w:p w:rsidR="00CA2268" w:rsidRDefault="00CA2268">
      <w:pPr>
        <w:pStyle w:val="BodyText"/>
        <w:rPr>
          <w:sz w:val="22"/>
        </w:rPr>
      </w:pPr>
    </w:p>
    <w:p w:rsidR="00CA2268" w:rsidRDefault="00CA2268">
      <w:pPr>
        <w:pStyle w:val="BodyText"/>
        <w:rPr>
          <w:sz w:val="22"/>
        </w:rPr>
      </w:pPr>
    </w:p>
    <w:p w:rsidR="00CA2268" w:rsidRDefault="00CA2268">
      <w:pPr>
        <w:pStyle w:val="BodyText"/>
        <w:spacing w:before="6"/>
        <w:rPr>
          <w:sz w:val="31"/>
        </w:rPr>
      </w:pPr>
    </w:p>
    <w:p w:rsidR="00CA2268" w:rsidRDefault="000138F4">
      <w:pPr>
        <w:pStyle w:val="BodyText"/>
        <w:ind w:left="160"/>
      </w:pPr>
      <w:r>
        <w:t>END</w:t>
      </w:r>
    </w:p>
    <w:p w:rsidR="00CA2268" w:rsidRDefault="00CA2268">
      <w:pPr>
        <w:pStyle w:val="BodyText"/>
        <w:rPr>
          <w:sz w:val="22"/>
        </w:rPr>
      </w:pPr>
    </w:p>
    <w:p w:rsidR="00CA2268" w:rsidRDefault="00CA2268">
      <w:pPr>
        <w:pStyle w:val="BodyText"/>
        <w:spacing w:before="2"/>
        <w:rPr>
          <w:sz w:val="29"/>
        </w:rPr>
      </w:pPr>
    </w:p>
    <w:p w:rsidR="00CA2268" w:rsidRDefault="000138F4">
      <w:pPr>
        <w:pStyle w:val="BodyText"/>
        <w:ind w:left="160"/>
      </w:pPr>
      <w:r>
        <w:rPr>
          <w:w w:val="95"/>
        </w:rPr>
        <w:t>BEGIN</w:t>
      </w:r>
    </w:p>
    <w:p w:rsidR="00CA2268" w:rsidRDefault="000138F4">
      <w:pPr>
        <w:pStyle w:val="BodyText"/>
        <w:rPr>
          <w:sz w:val="22"/>
        </w:rPr>
      </w:pPr>
      <w:r>
        <w:br w:type="column"/>
      </w:r>
    </w:p>
    <w:p w:rsidR="00CA2268" w:rsidRDefault="00CA2268">
      <w:pPr>
        <w:pStyle w:val="BodyText"/>
        <w:spacing w:before="10"/>
        <w:rPr>
          <w:sz w:val="18"/>
        </w:rPr>
      </w:pPr>
    </w:p>
    <w:p w:rsidR="00CA2268" w:rsidRDefault="000138F4">
      <w:pPr>
        <w:pStyle w:val="BodyText"/>
        <w:ind w:left="70"/>
      </w:pPr>
      <w:r>
        <w:t>IF users enter “3”</w:t>
      </w:r>
    </w:p>
    <w:p w:rsidR="00CA2268" w:rsidRDefault="000138F4">
      <w:pPr>
        <w:pStyle w:val="BodyText"/>
        <w:spacing w:before="178"/>
        <w:ind w:left="790"/>
      </w:pPr>
      <w:r>
        <w:t>Print “</w:t>
      </w:r>
      <w:proofErr w:type="spellStart"/>
      <w:r>
        <w:t>NasGor</w:t>
      </w:r>
      <w:proofErr w:type="spellEnd"/>
      <w:r>
        <w:t xml:space="preserve"> Version 0.01”</w:t>
      </w:r>
    </w:p>
    <w:p w:rsidR="00CA2268" w:rsidRDefault="000138F4">
      <w:pPr>
        <w:pStyle w:val="BodyText"/>
        <w:tabs>
          <w:tab w:val="left" w:pos="2853"/>
          <w:tab w:val="left" w:pos="6014"/>
        </w:tabs>
        <w:spacing w:before="178"/>
        <w:ind w:left="790"/>
      </w:pPr>
      <w:r>
        <w:t>Print</w:t>
      </w:r>
      <w:r>
        <w:rPr>
          <w:spacing w:val="-2"/>
        </w:rPr>
        <w:t xml:space="preserve"> </w:t>
      </w:r>
      <w:r>
        <w:t>“</w:t>
      </w:r>
      <w:r>
        <w:rPr>
          <w:u w:val="dotted"/>
        </w:rPr>
        <w:t xml:space="preserve"> </w:t>
      </w:r>
      <w:r>
        <w:rPr>
          <w:u w:val="dotted"/>
        </w:rPr>
        <w:tab/>
      </w:r>
      <w:r>
        <w:t>ABOUT</w:t>
      </w:r>
      <w:r>
        <w:rPr>
          <w:spacing w:val="-1"/>
        </w:rPr>
        <w:t xml:space="preserve"> </w:t>
      </w:r>
      <w:r>
        <w:t>NASGOR</w:t>
      </w:r>
      <w:r>
        <w:rPr>
          <w:u w:val="dotted"/>
        </w:rPr>
        <w:t xml:space="preserve"> </w:t>
      </w:r>
      <w:r>
        <w:rPr>
          <w:u w:val="dotted"/>
        </w:rPr>
        <w:tab/>
      </w:r>
      <w:r>
        <w:t>”</w:t>
      </w:r>
    </w:p>
    <w:p w:rsidR="00CA2268" w:rsidRDefault="000138F4">
      <w:pPr>
        <w:pStyle w:val="BodyText"/>
        <w:spacing w:before="20" w:line="424" w:lineRule="auto"/>
        <w:ind w:left="790" w:right="943"/>
      </w:pPr>
      <w:r>
        <w:t>Print “This \"</w:t>
      </w:r>
      <w:proofErr w:type="spellStart"/>
      <w:r>
        <w:t>NasGor</w:t>
      </w:r>
      <w:proofErr w:type="spellEnd"/>
      <w:r>
        <w:t>\" application displays all \"</w:t>
      </w:r>
      <w:proofErr w:type="spellStart"/>
      <w:r>
        <w:t>Nasi</w:t>
      </w:r>
      <w:proofErr w:type="spellEnd"/>
      <w:r>
        <w:t xml:space="preserve"> </w:t>
      </w:r>
      <w:proofErr w:type="spellStart"/>
      <w:r>
        <w:t>Goreng</w:t>
      </w:r>
      <w:proofErr w:type="spellEnd"/>
      <w:r>
        <w:t xml:space="preserve">\" in </w:t>
      </w:r>
      <w:proofErr w:type="spellStart"/>
      <w:r>
        <w:t>Tangerang</w:t>
      </w:r>
      <w:proofErr w:type="spellEnd"/>
      <w:r>
        <w:t xml:space="preserve"> and there are” Print “several features to make it easier for users to find \"</w:t>
      </w:r>
      <w:proofErr w:type="spellStart"/>
      <w:r>
        <w:t>Nasi</w:t>
      </w:r>
      <w:proofErr w:type="spellEnd"/>
      <w:r>
        <w:t xml:space="preserve"> </w:t>
      </w:r>
      <w:proofErr w:type="spellStart"/>
      <w:r>
        <w:t>Goreng</w:t>
      </w:r>
      <w:proofErr w:type="spellEnd"/>
      <w:r>
        <w:t xml:space="preserve">\" in </w:t>
      </w:r>
      <w:proofErr w:type="spellStart"/>
      <w:r>
        <w:t>Tangerang</w:t>
      </w:r>
      <w:proofErr w:type="spellEnd"/>
      <w:r>
        <w:t>.” Print “</w:t>
      </w:r>
      <w:proofErr w:type="spellStart"/>
      <w:r>
        <w:t>NasGor</w:t>
      </w:r>
      <w:proofErr w:type="spellEnd"/>
      <w:r>
        <w:t xml:space="preserve"> created by : “</w:t>
      </w:r>
    </w:p>
    <w:p w:rsidR="00CA2268" w:rsidRDefault="000138F4">
      <w:pPr>
        <w:pStyle w:val="BodyText"/>
        <w:spacing w:before="3" w:line="424" w:lineRule="auto"/>
        <w:ind w:left="790" w:right="4643"/>
      </w:pPr>
      <w:r>
        <w:t xml:space="preserve">Print “- Vincent </w:t>
      </w:r>
      <w:proofErr w:type="spellStart"/>
      <w:r>
        <w:t>Wiranata</w:t>
      </w:r>
      <w:proofErr w:type="spellEnd"/>
      <w:r>
        <w:t xml:space="preserve"> 2440013664\r\n” Print “- Michael </w:t>
      </w:r>
      <w:proofErr w:type="spellStart"/>
      <w:r>
        <w:t>Kurniawan</w:t>
      </w:r>
      <w:proofErr w:type="spellEnd"/>
      <w:r>
        <w:t xml:space="preserve"> 2440020013\r\n" Print “- Marvin </w:t>
      </w:r>
      <w:proofErr w:type="spellStart"/>
      <w:r>
        <w:t>Fictory</w:t>
      </w:r>
      <w:proofErr w:type="spellEnd"/>
      <w:r>
        <w:t xml:space="preserve"> 2440014175\r\n” Print “- Louis </w:t>
      </w:r>
      <w:proofErr w:type="spellStart"/>
      <w:r>
        <w:t>Krisna</w:t>
      </w:r>
      <w:proofErr w:type="spellEnd"/>
      <w:r>
        <w:t xml:space="preserve"> 2440013494\r\n”</w:t>
      </w:r>
    </w:p>
    <w:p w:rsidR="00CA2268" w:rsidRDefault="000138F4">
      <w:pPr>
        <w:pStyle w:val="BodyText"/>
        <w:spacing w:before="4" w:line="424" w:lineRule="auto"/>
        <w:ind w:left="790" w:right="5579"/>
      </w:pPr>
      <w:r>
        <w:t>Print “- Marcello 2440020436” Print “Press Enter to Continue ...”</w:t>
      </w:r>
    </w:p>
    <w:p w:rsidR="00CA2268" w:rsidRDefault="00CA2268">
      <w:pPr>
        <w:pStyle w:val="BodyText"/>
        <w:rPr>
          <w:sz w:val="22"/>
        </w:rPr>
      </w:pPr>
    </w:p>
    <w:p w:rsidR="00CA2268" w:rsidRDefault="00CA2268">
      <w:pPr>
        <w:pStyle w:val="BodyText"/>
        <w:rPr>
          <w:sz w:val="22"/>
        </w:rPr>
      </w:pPr>
    </w:p>
    <w:p w:rsidR="00CA2268" w:rsidRDefault="00CA2268">
      <w:pPr>
        <w:pStyle w:val="BodyText"/>
        <w:rPr>
          <w:sz w:val="22"/>
        </w:rPr>
      </w:pPr>
    </w:p>
    <w:p w:rsidR="00CA2268" w:rsidRDefault="00CA2268">
      <w:pPr>
        <w:pStyle w:val="BodyText"/>
        <w:rPr>
          <w:sz w:val="22"/>
        </w:rPr>
      </w:pPr>
    </w:p>
    <w:p w:rsidR="00CA2268" w:rsidRDefault="00CA2268">
      <w:pPr>
        <w:pStyle w:val="BodyText"/>
        <w:spacing w:before="9"/>
        <w:rPr>
          <w:sz w:val="18"/>
        </w:rPr>
      </w:pPr>
    </w:p>
    <w:p w:rsidR="00CA2268" w:rsidRDefault="000138F4">
      <w:pPr>
        <w:pStyle w:val="BodyText"/>
        <w:ind w:left="70"/>
      </w:pPr>
      <w:r>
        <w:t>ELSE IF enter “4”</w:t>
      </w:r>
    </w:p>
    <w:p w:rsidR="00CA2268" w:rsidRDefault="000138F4">
      <w:pPr>
        <w:pStyle w:val="BodyText"/>
        <w:spacing w:before="178"/>
        <w:ind w:left="790"/>
      </w:pPr>
      <w:r>
        <w:t>Print “Thank You !!!”</w:t>
      </w:r>
    </w:p>
    <w:p w:rsidR="00CA2268" w:rsidRDefault="00CA2268">
      <w:pPr>
        <w:sectPr w:rsidR="00CA2268">
          <w:pgSz w:w="11910" w:h="16840"/>
          <w:pgMar w:top="1360" w:right="720" w:bottom="1200" w:left="1280" w:header="0" w:footer="920" w:gutter="0"/>
          <w:cols w:num="2" w:space="720" w:equalWidth="0">
            <w:col w:w="770" w:space="40"/>
            <w:col w:w="9100"/>
          </w:cols>
        </w:sectPr>
      </w:pPr>
    </w:p>
    <w:p w:rsidR="00CA2268" w:rsidRDefault="000138F4">
      <w:pPr>
        <w:pStyle w:val="Heading2"/>
        <w:spacing w:before="62"/>
        <w:ind w:left="3190" w:right="3748"/>
        <w:jc w:val="center"/>
      </w:pPr>
      <w:r>
        <w:lastRenderedPageBreak/>
        <w:t>CHAPTER</w:t>
      </w:r>
      <w:r>
        <w:rPr>
          <w:spacing w:val="-5"/>
        </w:rPr>
        <w:t xml:space="preserve"> </w:t>
      </w:r>
      <w:r>
        <w:t>3</w:t>
      </w:r>
    </w:p>
    <w:p w:rsidR="00CA2268" w:rsidRDefault="000138F4">
      <w:pPr>
        <w:spacing w:before="180"/>
        <w:ind w:left="3191" w:right="3748"/>
        <w:jc w:val="center"/>
      </w:pPr>
      <w:r>
        <w:t>User</w:t>
      </w:r>
      <w:r>
        <w:rPr>
          <w:spacing w:val="-3"/>
        </w:rPr>
        <w:t xml:space="preserve"> </w:t>
      </w:r>
      <w:r>
        <w:t>Manual</w:t>
      </w:r>
    </w:p>
    <w:p w:rsidR="00CA2268" w:rsidRDefault="000138F4">
      <w:pPr>
        <w:pStyle w:val="BodyText"/>
        <w:spacing w:before="9"/>
        <w:rPr>
          <w:sz w:val="13"/>
        </w:rPr>
      </w:pPr>
      <w:r>
        <w:rPr>
          <w:noProof/>
        </w:rPr>
        <w:drawing>
          <wp:anchor distT="0" distB="0" distL="0" distR="0" simplePos="0" relativeHeight="2" behindDoc="0" locked="0" layoutInCell="1" allowOverlap="1">
            <wp:simplePos x="0" y="0"/>
            <wp:positionH relativeFrom="page">
              <wp:posOffset>913764</wp:posOffset>
            </wp:positionH>
            <wp:positionV relativeFrom="paragraph">
              <wp:posOffset>125503</wp:posOffset>
            </wp:positionV>
            <wp:extent cx="2749160" cy="1171575"/>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stretch>
                      <a:fillRect/>
                    </a:stretch>
                  </pic:blipFill>
                  <pic:spPr>
                    <a:xfrm>
                      <a:off x="0" y="0"/>
                      <a:ext cx="2749160" cy="1171575"/>
                    </a:xfrm>
                    <a:prstGeom prst="rect">
                      <a:avLst/>
                    </a:prstGeom>
                  </pic:spPr>
                </pic:pic>
              </a:graphicData>
            </a:graphic>
          </wp:anchor>
        </w:drawing>
      </w:r>
    </w:p>
    <w:p w:rsidR="00CA2268" w:rsidRDefault="00CA2268">
      <w:pPr>
        <w:pStyle w:val="BodyText"/>
        <w:spacing w:before="10"/>
        <w:rPr>
          <w:sz w:val="23"/>
        </w:rPr>
      </w:pPr>
    </w:p>
    <w:p w:rsidR="00CA2268" w:rsidRDefault="000138F4">
      <w:pPr>
        <w:ind w:left="160"/>
      </w:pPr>
      <w:r>
        <w:t>This is the menu display once you open the program</w:t>
      </w:r>
    </w:p>
    <w:p w:rsidR="00CA2268" w:rsidRDefault="004730DC">
      <w:pPr>
        <w:pStyle w:val="BodyText"/>
        <w:rPr>
          <w:sz w:val="12"/>
        </w:rPr>
      </w:pPr>
      <w:r>
        <w:pict>
          <v:group id="_x0000_s1026" style="position:absolute;margin-left:70.15pt;margin-top:8.9pt;width:155.85pt;height:65.95pt;z-index:-251656192;mso-wrap-distance-left:0;mso-wrap-distance-right:0;mso-position-horizontal-relative:page" coordorigin="1403,178" coordsize="3117,13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1403;top:177;width:3117;height:689">
              <v:imagedata r:id="rId12" o:title=""/>
            </v:shape>
            <v:shape id="_x0000_s1027" type="#_x0000_t75" style="position:absolute;left:1440;top:745;width:1891;height:751">
              <v:imagedata r:id="rId13" o:title=""/>
            </v:shape>
            <w10:wrap type="topAndBottom" anchorx="page"/>
          </v:group>
        </w:pict>
      </w:r>
    </w:p>
    <w:p w:rsidR="00CA2268" w:rsidRDefault="000138F4">
      <w:pPr>
        <w:ind w:right="3023"/>
        <w:jc w:val="right"/>
      </w:pPr>
      <w:r>
        <w:t>If you already have account you can press 1 to login.</w:t>
      </w:r>
    </w:p>
    <w:p w:rsidR="00CA2268" w:rsidRDefault="000138F4">
      <w:pPr>
        <w:pStyle w:val="BodyText"/>
        <w:spacing w:before="5"/>
        <w:rPr>
          <w:sz w:val="22"/>
        </w:rPr>
      </w:pPr>
      <w:r>
        <w:rPr>
          <w:noProof/>
        </w:rPr>
        <w:drawing>
          <wp:anchor distT="0" distB="0" distL="0" distR="0" simplePos="0" relativeHeight="4" behindDoc="0" locked="0" layoutInCell="1" allowOverlap="1">
            <wp:simplePos x="0" y="0"/>
            <wp:positionH relativeFrom="page">
              <wp:posOffset>914400</wp:posOffset>
            </wp:positionH>
            <wp:positionV relativeFrom="paragraph">
              <wp:posOffset>189050</wp:posOffset>
            </wp:positionV>
            <wp:extent cx="1226609" cy="240506"/>
            <wp:effectExtent l="0" t="0" r="0" b="0"/>
            <wp:wrapTopAndBottom/>
            <wp:docPr id="7"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jpeg"/>
                    <pic:cNvPicPr/>
                  </pic:nvPicPr>
                  <pic:blipFill>
                    <a:blip r:embed="rId14" cstate="print"/>
                    <a:stretch>
                      <a:fillRect/>
                    </a:stretch>
                  </pic:blipFill>
                  <pic:spPr>
                    <a:xfrm>
                      <a:off x="0" y="0"/>
                      <a:ext cx="1226609" cy="240506"/>
                    </a:xfrm>
                    <a:prstGeom prst="rect">
                      <a:avLst/>
                    </a:prstGeom>
                  </pic:spPr>
                </pic:pic>
              </a:graphicData>
            </a:graphic>
          </wp:anchor>
        </w:drawing>
      </w:r>
    </w:p>
    <w:p w:rsidR="00CA2268" w:rsidRDefault="000138F4">
      <w:pPr>
        <w:spacing w:before="167"/>
        <w:ind w:left="160"/>
      </w:pPr>
      <w:r>
        <w:t>If user ID not found or you don’t have account, You can press 2 to register</w:t>
      </w:r>
    </w:p>
    <w:p w:rsidR="00CA2268" w:rsidRDefault="000138F4">
      <w:pPr>
        <w:pStyle w:val="BodyText"/>
        <w:rPr>
          <w:sz w:val="12"/>
        </w:rPr>
      </w:pPr>
      <w:r>
        <w:rPr>
          <w:noProof/>
        </w:rPr>
        <w:drawing>
          <wp:anchor distT="0" distB="0" distL="0" distR="0" simplePos="0" relativeHeight="5" behindDoc="0" locked="0" layoutInCell="1" allowOverlap="1">
            <wp:simplePos x="0" y="0"/>
            <wp:positionH relativeFrom="page">
              <wp:posOffset>914400</wp:posOffset>
            </wp:positionH>
            <wp:positionV relativeFrom="paragraph">
              <wp:posOffset>112881</wp:posOffset>
            </wp:positionV>
            <wp:extent cx="4579837" cy="971550"/>
            <wp:effectExtent l="0" t="0" r="0" b="0"/>
            <wp:wrapTopAndBottom/>
            <wp:docPr id="9"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jpeg"/>
                    <pic:cNvPicPr/>
                  </pic:nvPicPr>
                  <pic:blipFill>
                    <a:blip r:embed="rId15" cstate="print"/>
                    <a:stretch>
                      <a:fillRect/>
                    </a:stretch>
                  </pic:blipFill>
                  <pic:spPr>
                    <a:xfrm>
                      <a:off x="0" y="0"/>
                      <a:ext cx="4579837" cy="971550"/>
                    </a:xfrm>
                    <a:prstGeom prst="rect">
                      <a:avLst/>
                    </a:prstGeom>
                  </pic:spPr>
                </pic:pic>
              </a:graphicData>
            </a:graphic>
          </wp:anchor>
        </w:drawing>
      </w:r>
    </w:p>
    <w:p w:rsidR="00CA2268" w:rsidRDefault="000138F4">
      <w:pPr>
        <w:spacing w:before="154" w:line="256" w:lineRule="auto"/>
        <w:ind w:left="160" w:right="1157"/>
      </w:pPr>
      <w:r>
        <w:t>In register menu, You will asked to input your name and password , Password must more than 10 characters.</w:t>
      </w:r>
    </w:p>
    <w:p w:rsidR="00CA2268" w:rsidRDefault="00CA2268">
      <w:pPr>
        <w:pStyle w:val="BodyText"/>
      </w:pPr>
    </w:p>
    <w:p w:rsidR="00CA2268" w:rsidRDefault="000138F4">
      <w:pPr>
        <w:pStyle w:val="BodyText"/>
        <w:spacing w:before="10"/>
        <w:rPr>
          <w:sz w:val="10"/>
        </w:rPr>
      </w:pPr>
      <w:r>
        <w:rPr>
          <w:noProof/>
        </w:rPr>
        <w:drawing>
          <wp:anchor distT="0" distB="0" distL="0" distR="0" simplePos="0" relativeHeight="6" behindDoc="0" locked="0" layoutInCell="1" allowOverlap="1">
            <wp:simplePos x="0" y="0"/>
            <wp:positionH relativeFrom="page">
              <wp:posOffset>883919</wp:posOffset>
            </wp:positionH>
            <wp:positionV relativeFrom="paragraph">
              <wp:posOffset>104692</wp:posOffset>
            </wp:positionV>
            <wp:extent cx="1686953" cy="240506"/>
            <wp:effectExtent l="0" t="0" r="0" b="0"/>
            <wp:wrapTopAndBottom/>
            <wp:docPr id="11"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jpeg"/>
                    <pic:cNvPicPr/>
                  </pic:nvPicPr>
                  <pic:blipFill>
                    <a:blip r:embed="rId16" cstate="print"/>
                    <a:stretch>
                      <a:fillRect/>
                    </a:stretch>
                  </pic:blipFill>
                  <pic:spPr>
                    <a:xfrm>
                      <a:off x="0" y="0"/>
                      <a:ext cx="1686953" cy="240506"/>
                    </a:xfrm>
                    <a:prstGeom prst="rect">
                      <a:avLst/>
                    </a:prstGeom>
                  </pic:spPr>
                </pic:pic>
              </a:graphicData>
            </a:graphic>
          </wp:anchor>
        </w:drawing>
      </w:r>
    </w:p>
    <w:p w:rsidR="00CA2268" w:rsidRDefault="00CA2268">
      <w:pPr>
        <w:pStyle w:val="BodyText"/>
        <w:spacing w:before="9"/>
        <w:rPr>
          <w:sz w:val="19"/>
        </w:rPr>
      </w:pPr>
    </w:p>
    <w:p w:rsidR="00CA2268" w:rsidRDefault="000138F4">
      <w:pPr>
        <w:ind w:left="160"/>
      </w:pPr>
      <w:r>
        <w:t>After you register, You can login</w:t>
      </w:r>
    </w:p>
    <w:p w:rsidR="00CA2268" w:rsidRDefault="000138F4">
      <w:pPr>
        <w:pStyle w:val="BodyText"/>
        <w:rPr>
          <w:sz w:val="12"/>
        </w:rPr>
      </w:pPr>
      <w:r>
        <w:rPr>
          <w:noProof/>
        </w:rPr>
        <w:drawing>
          <wp:anchor distT="0" distB="0" distL="0" distR="0" simplePos="0" relativeHeight="7" behindDoc="0" locked="0" layoutInCell="1" allowOverlap="1">
            <wp:simplePos x="0" y="0"/>
            <wp:positionH relativeFrom="page">
              <wp:posOffset>914400</wp:posOffset>
            </wp:positionH>
            <wp:positionV relativeFrom="paragraph">
              <wp:posOffset>112754</wp:posOffset>
            </wp:positionV>
            <wp:extent cx="1295875" cy="1171575"/>
            <wp:effectExtent l="0" t="0" r="0" b="0"/>
            <wp:wrapTopAndBottom/>
            <wp:docPr id="13"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jpeg"/>
                    <pic:cNvPicPr/>
                  </pic:nvPicPr>
                  <pic:blipFill>
                    <a:blip r:embed="rId17" cstate="print"/>
                    <a:stretch>
                      <a:fillRect/>
                    </a:stretch>
                  </pic:blipFill>
                  <pic:spPr>
                    <a:xfrm>
                      <a:off x="0" y="0"/>
                      <a:ext cx="1295875" cy="1171575"/>
                    </a:xfrm>
                    <a:prstGeom prst="rect">
                      <a:avLst/>
                    </a:prstGeom>
                  </pic:spPr>
                </pic:pic>
              </a:graphicData>
            </a:graphic>
          </wp:anchor>
        </w:drawing>
      </w:r>
    </w:p>
    <w:p w:rsidR="00CA2268" w:rsidRDefault="000138F4">
      <w:pPr>
        <w:spacing w:before="149"/>
        <w:ind w:right="2956"/>
        <w:jc w:val="right"/>
      </w:pPr>
      <w:r>
        <w:t>This is the display once you login. Here you can press 1 to view all the outlet</w:t>
      </w:r>
    </w:p>
    <w:p w:rsidR="00CA2268" w:rsidRDefault="00CA2268">
      <w:pPr>
        <w:jc w:val="right"/>
        <w:sectPr w:rsidR="00CA2268">
          <w:pgSz w:w="11910" w:h="16840"/>
          <w:pgMar w:top="1360" w:right="720" w:bottom="1200" w:left="1280" w:header="0" w:footer="920" w:gutter="0"/>
          <w:cols w:space="720"/>
        </w:sectPr>
      </w:pPr>
    </w:p>
    <w:p w:rsidR="00CA2268" w:rsidRDefault="000138F4">
      <w:pPr>
        <w:pStyle w:val="BodyText"/>
        <w:ind w:left="160"/>
      </w:pPr>
      <w:r>
        <w:rPr>
          <w:noProof/>
        </w:rPr>
        <w:lastRenderedPageBreak/>
        <w:drawing>
          <wp:inline distT="0" distB="0" distL="0" distR="0">
            <wp:extent cx="5250111" cy="8957881"/>
            <wp:effectExtent l="0" t="0" r="0" b="0"/>
            <wp:docPr id="15"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png"/>
                    <pic:cNvPicPr/>
                  </pic:nvPicPr>
                  <pic:blipFill>
                    <a:blip r:embed="rId18" cstate="print"/>
                    <a:stretch>
                      <a:fillRect/>
                    </a:stretch>
                  </pic:blipFill>
                  <pic:spPr>
                    <a:xfrm>
                      <a:off x="0" y="0"/>
                      <a:ext cx="5250111" cy="8957881"/>
                    </a:xfrm>
                    <a:prstGeom prst="rect">
                      <a:avLst/>
                    </a:prstGeom>
                  </pic:spPr>
                </pic:pic>
              </a:graphicData>
            </a:graphic>
          </wp:inline>
        </w:drawing>
      </w:r>
    </w:p>
    <w:p w:rsidR="00CA2268" w:rsidRDefault="00CA2268">
      <w:pPr>
        <w:sectPr w:rsidR="00CA2268">
          <w:pgSz w:w="11910" w:h="16840"/>
          <w:pgMar w:top="1420" w:right="720" w:bottom="1120" w:left="1280" w:header="0" w:footer="920" w:gutter="0"/>
          <w:cols w:space="720"/>
        </w:sectPr>
      </w:pPr>
    </w:p>
    <w:p w:rsidR="00CA2268" w:rsidRDefault="000138F4">
      <w:pPr>
        <w:spacing w:before="62" w:after="19"/>
        <w:ind w:left="160"/>
      </w:pPr>
      <w:r>
        <w:lastRenderedPageBreak/>
        <w:t>press 2 to add your favorite outlet</w:t>
      </w:r>
    </w:p>
    <w:p w:rsidR="00CA2268" w:rsidRDefault="000138F4">
      <w:pPr>
        <w:pStyle w:val="BodyText"/>
        <w:ind w:left="160"/>
      </w:pPr>
      <w:r>
        <w:rPr>
          <w:noProof/>
        </w:rPr>
        <w:drawing>
          <wp:inline distT="0" distB="0" distL="0" distR="0">
            <wp:extent cx="5736451" cy="4123372"/>
            <wp:effectExtent l="0" t="0" r="0" b="0"/>
            <wp:docPr id="17"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jpeg"/>
                    <pic:cNvPicPr/>
                  </pic:nvPicPr>
                  <pic:blipFill>
                    <a:blip r:embed="rId19" cstate="print"/>
                    <a:stretch>
                      <a:fillRect/>
                    </a:stretch>
                  </pic:blipFill>
                  <pic:spPr>
                    <a:xfrm>
                      <a:off x="0" y="0"/>
                      <a:ext cx="5736451" cy="4123372"/>
                    </a:xfrm>
                    <a:prstGeom prst="rect">
                      <a:avLst/>
                    </a:prstGeom>
                  </pic:spPr>
                </pic:pic>
              </a:graphicData>
            </a:graphic>
          </wp:inline>
        </w:drawing>
      </w:r>
    </w:p>
    <w:p w:rsidR="00CA2268" w:rsidRDefault="00CA2268">
      <w:pPr>
        <w:pStyle w:val="BodyText"/>
        <w:rPr>
          <w:sz w:val="24"/>
        </w:rPr>
      </w:pPr>
    </w:p>
    <w:p w:rsidR="00CA2268" w:rsidRDefault="00CA2268">
      <w:pPr>
        <w:pStyle w:val="BodyText"/>
        <w:spacing w:before="3"/>
        <w:rPr>
          <w:sz w:val="28"/>
        </w:rPr>
      </w:pPr>
    </w:p>
    <w:p w:rsidR="00CA2268" w:rsidRDefault="000138F4">
      <w:pPr>
        <w:ind w:left="160"/>
      </w:pPr>
      <w:r>
        <w:t xml:space="preserve">input your favorite outlet by </w:t>
      </w:r>
      <w:proofErr w:type="spellStart"/>
      <w:r>
        <w:t>inputing</w:t>
      </w:r>
      <w:proofErr w:type="spellEnd"/>
      <w:r>
        <w:t xml:space="preserve"> number from 1-20, After you input your favorite outlet.</w:t>
      </w:r>
    </w:p>
    <w:p w:rsidR="00CA2268" w:rsidRDefault="00CA2268">
      <w:pPr>
        <w:pStyle w:val="BodyText"/>
      </w:pPr>
    </w:p>
    <w:p w:rsidR="00CA2268" w:rsidRDefault="000138F4">
      <w:pPr>
        <w:pStyle w:val="BodyText"/>
        <w:spacing w:before="8"/>
        <w:rPr>
          <w:sz w:val="11"/>
        </w:rPr>
      </w:pPr>
      <w:r>
        <w:rPr>
          <w:noProof/>
        </w:rPr>
        <w:drawing>
          <wp:anchor distT="0" distB="0" distL="0" distR="0" simplePos="0" relativeHeight="8" behindDoc="0" locked="0" layoutInCell="1" allowOverlap="1">
            <wp:simplePos x="0" y="0"/>
            <wp:positionH relativeFrom="page">
              <wp:posOffset>949325</wp:posOffset>
            </wp:positionH>
            <wp:positionV relativeFrom="paragraph">
              <wp:posOffset>110306</wp:posOffset>
            </wp:positionV>
            <wp:extent cx="1220938" cy="171450"/>
            <wp:effectExtent l="0" t="0" r="0" b="0"/>
            <wp:wrapTopAndBottom/>
            <wp:docPr id="19"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2.jpeg"/>
                    <pic:cNvPicPr/>
                  </pic:nvPicPr>
                  <pic:blipFill>
                    <a:blip r:embed="rId20" cstate="print"/>
                    <a:stretch>
                      <a:fillRect/>
                    </a:stretch>
                  </pic:blipFill>
                  <pic:spPr>
                    <a:xfrm>
                      <a:off x="0" y="0"/>
                      <a:ext cx="1220938" cy="171450"/>
                    </a:xfrm>
                    <a:prstGeom prst="rect">
                      <a:avLst/>
                    </a:prstGeom>
                  </pic:spPr>
                </pic:pic>
              </a:graphicData>
            </a:graphic>
          </wp:anchor>
        </w:drawing>
      </w:r>
    </w:p>
    <w:p w:rsidR="00CA2268" w:rsidRDefault="00CA2268">
      <w:pPr>
        <w:pStyle w:val="BodyText"/>
        <w:spacing w:before="8"/>
        <w:rPr>
          <w:sz w:val="27"/>
        </w:rPr>
      </w:pPr>
    </w:p>
    <w:p w:rsidR="00CA2268" w:rsidRDefault="000138F4">
      <w:pPr>
        <w:ind w:left="160"/>
      </w:pPr>
      <w:r>
        <w:t>You can easily look your favorite outlet at menu number 3</w:t>
      </w:r>
    </w:p>
    <w:p w:rsidR="00CA2268" w:rsidRDefault="000138F4">
      <w:pPr>
        <w:pStyle w:val="BodyText"/>
        <w:spacing w:before="11"/>
        <w:rPr>
          <w:sz w:val="11"/>
        </w:rPr>
      </w:pPr>
      <w:r>
        <w:rPr>
          <w:noProof/>
        </w:rPr>
        <w:drawing>
          <wp:anchor distT="0" distB="0" distL="0" distR="0" simplePos="0" relativeHeight="9" behindDoc="0" locked="0" layoutInCell="1" allowOverlap="1">
            <wp:simplePos x="0" y="0"/>
            <wp:positionH relativeFrom="page">
              <wp:posOffset>914400</wp:posOffset>
            </wp:positionH>
            <wp:positionV relativeFrom="paragraph">
              <wp:posOffset>112349</wp:posOffset>
            </wp:positionV>
            <wp:extent cx="5515512" cy="1289113"/>
            <wp:effectExtent l="0" t="0" r="0" b="0"/>
            <wp:wrapTopAndBottom/>
            <wp:docPr id="21"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3.jpeg"/>
                    <pic:cNvPicPr/>
                  </pic:nvPicPr>
                  <pic:blipFill>
                    <a:blip r:embed="rId21" cstate="print"/>
                    <a:stretch>
                      <a:fillRect/>
                    </a:stretch>
                  </pic:blipFill>
                  <pic:spPr>
                    <a:xfrm>
                      <a:off x="0" y="0"/>
                      <a:ext cx="5515512" cy="1289113"/>
                    </a:xfrm>
                    <a:prstGeom prst="rect">
                      <a:avLst/>
                    </a:prstGeom>
                  </pic:spPr>
                </pic:pic>
              </a:graphicData>
            </a:graphic>
          </wp:anchor>
        </w:drawing>
      </w:r>
    </w:p>
    <w:p w:rsidR="00CA2268" w:rsidRDefault="000138F4">
      <w:pPr>
        <w:spacing w:before="164" w:line="259" w:lineRule="auto"/>
        <w:ind w:left="160" w:right="1012"/>
      </w:pPr>
      <w:r>
        <w:t>If you want to remove your favorite outlet, You can press menu number 4 and select what to delete using the number based on your favorite outlet</w:t>
      </w:r>
    </w:p>
    <w:p w:rsidR="00CA2268" w:rsidRDefault="000138F4">
      <w:pPr>
        <w:pStyle w:val="BodyText"/>
        <w:spacing w:before="2"/>
        <w:rPr>
          <w:sz w:val="10"/>
        </w:rPr>
      </w:pPr>
      <w:r>
        <w:rPr>
          <w:noProof/>
        </w:rPr>
        <w:drawing>
          <wp:anchor distT="0" distB="0" distL="0" distR="0" simplePos="0" relativeHeight="10" behindDoc="0" locked="0" layoutInCell="1" allowOverlap="1">
            <wp:simplePos x="0" y="0"/>
            <wp:positionH relativeFrom="page">
              <wp:posOffset>914400</wp:posOffset>
            </wp:positionH>
            <wp:positionV relativeFrom="paragraph">
              <wp:posOffset>99483</wp:posOffset>
            </wp:positionV>
            <wp:extent cx="1371600" cy="361950"/>
            <wp:effectExtent l="0" t="0" r="0" b="0"/>
            <wp:wrapTopAndBottom/>
            <wp:docPr id="23"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4.jpeg"/>
                    <pic:cNvPicPr/>
                  </pic:nvPicPr>
                  <pic:blipFill>
                    <a:blip r:embed="rId22" cstate="print"/>
                    <a:stretch>
                      <a:fillRect/>
                    </a:stretch>
                  </pic:blipFill>
                  <pic:spPr>
                    <a:xfrm>
                      <a:off x="0" y="0"/>
                      <a:ext cx="1371600" cy="361950"/>
                    </a:xfrm>
                    <a:prstGeom prst="rect">
                      <a:avLst/>
                    </a:prstGeom>
                  </pic:spPr>
                </pic:pic>
              </a:graphicData>
            </a:graphic>
          </wp:anchor>
        </w:drawing>
      </w:r>
    </w:p>
    <w:p w:rsidR="00CA2268" w:rsidRDefault="00CA2268">
      <w:pPr>
        <w:rPr>
          <w:sz w:val="10"/>
        </w:rPr>
        <w:sectPr w:rsidR="00CA2268">
          <w:pgSz w:w="11910" w:h="16840"/>
          <w:pgMar w:top="1360" w:right="720" w:bottom="1120" w:left="1280" w:header="0" w:footer="920" w:gutter="0"/>
          <w:cols w:space="720"/>
        </w:sectPr>
      </w:pPr>
    </w:p>
    <w:p w:rsidR="00377251" w:rsidRDefault="000138F4" w:rsidP="00377251">
      <w:pPr>
        <w:spacing w:before="62"/>
        <w:ind w:left="160"/>
      </w:pPr>
      <w:bookmarkStart w:id="4" w:name="_TOC_250000"/>
      <w:bookmarkEnd w:id="4"/>
      <w:r>
        <w:lastRenderedPageBreak/>
        <w:t>File Link :</w:t>
      </w:r>
    </w:p>
    <w:p w:rsidR="00377251" w:rsidRDefault="00377251" w:rsidP="00377251">
      <w:pPr>
        <w:spacing w:before="62"/>
        <w:ind w:left="160"/>
      </w:pPr>
    </w:p>
    <w:p w:rsidR="00377251" w:rsidRDefault="00EB583A" w:rsidP="00377251">
      <w:pPr>
        <w:spacing w:before="62"/>
        <w:ind w:left="160"/>
      </w:pPr>
      <w:hyperlink r:id="rId23" w:history="1">
        <w:r w:rsidRPr="007B0F06">
          <w:rPr>
            <w:rStyle w:val="Hyperlink"/>
          </w:rPr>
          <w:t>https://binusianorg-my.sharepoint.com/personal/marcello_binus_ac_id/_layouts/15/guestaccess.aspx?guestaccesstoken=l3MspDvVml8Jr%2FUt5ukB7eAZw07hzpbJIAxVaZCMqN0%3D&amp;docid=2_0a5be6c146a0749ddbf8ce493c18bc182&amp;rev=1&amp;e=TVCa7R</w:t>
        </w:r>
      </w:hyperlink>
      <w:r>
        <w:t xml:space="preserve"> </w:t>
      </w:r>
      <w:bookmarkStart w:id="5" w:name="_GoBack"/>
      <w:bookmarkEnd w:id="5"/>
    </w:p>
    <w:sectPr w:rsidR="00377251">
      <w:pgSz w:w="11910" w:h="16840"/>
      <w:pgMar w:top="1360" w:right="720" w:bottom="1200" w:left="1280" w:header="0" w:footer="9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30DC" w:rsidRDefault="004730DC">
      <w:r>
        <w:separator/>
      </w:r>
    </w:p>
  </w:endnote>
  <w:endnote w:type="continuationSeparator" w:id="0">
    <w:p w:rsidR="004730DC" w:rsidRDefault="004730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rlito">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2268" w:rsidRDefault="004730DC">
    <w:pPr>
      <w:pStyle w:val="BodyText"/>
      <w:spacing w:line="14" w:lineRule="auto"/>
    </w:pPr>
    <w:r>
      <w:pict>
        <v:shapetype id="_x0000_t202" coordsize="21600,21600" o:spt="202" path="m,l,21600r21600,l21600,xe">
          <v:stroke joinstyle="miter"/>
          <v:path gradientshapeok="t" o:connecttype="rect"/>
        </v:shapetype>
        <v:shape id="_x0000_s2050" type="#_x0000_t202" style="position:absolute;margin-left:515.4pt;margin-top:780.9pt;width:11.1pt;height:13.05pt;z-index:-15971840;mso-position-horizontal-relative:page;mso-position-vertical-relative:page" filled="f" stroked="f">
          <v:textbox inset="0,0,0,0">
            <w:txbxContent>
              <w:p w:rsidR="00CA2268" w:rsidRDefault="000138F4">
                <w:pPr>
                  <w:spacing w:line="245" w:lineRule="exact"/>
                  <w:ind w:left="60"/>
                  <w:rPr>
                    <w:rFonts w:ascii="Carlito"/>
                  </w:rPr>
                </w:pPr>
                <w:r>
                  <w:fldChar w:fldCharType="begin"/>
                </w:r>
                <w:r>
                  <w:rPr>
                    <w:rFonts w:ascii="Carlito"/>
                  </w:rPr>
                  <w:instrText xml:space="preserve"> PAGE  \* roman </w:instrText>
                </w:r>
                <w:r>
                  <w:fldChar w:fldCharType="separate"/>
                </w:r>
                <w:r w:rsidR="00EB583A">
                  <w:rPr>
                    <w:rFonts w:ascii="Carlito"/>
                    <w:noProof/>
                  </w:rPr>
                  <w:t>i</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2268" w:rsidRDefault="004730DC">
    <w:pPr>
      <w:pStyle w:val="BodyText"/>
      <w:spacing w:line="14" w:lineRule="auto"/>
      <w:rPr>
        <w:sz w:val="14"/>
      </w:rPr>
    </w:pPr>
    <w:r>
      <w:pict>
        <v:shapetype id="_x0000_t202" coordsize="21600,21600" o:spt="202" path="m,l,21600r21600,l21600,xe">
          <v:stroke joinstyle="miter"/>
          <v:path gradientshapeok="t" o:connecttype="rect"/>
        </v:shapetype>
        <v:shape id="_x0000_s2049" type="#_x0000_t202" style="position:absolute;margin-left:509.25pt;margin-top:780.9pt;width:17.3pt;height:13.05pt;z-index:-15971328;mso-position-horizontal-relative:page;mso-position-vertical-relative:page" filled="f" stroked="f">
          <v:textbox inset="0,0,0,0">
            <w:txbxContent>
              <w:p w:rsidR="00CA2268" w:rsidRDefault="000138F4">
                <w:pPr>
                  <w:spacing w:line="245" w:lineRule="exact"/>
                  <w:ind w:left="60"/>
                  <w:rPr>
                    <w:rFonts w:ascii="Carlito"/>
                  </w:rPr>
                </w:pPr>
                <w:r>
                  <w:fldChar w:fldCharType="begin"/>
                </w:r>
                <w:r>
                  <w:rPr>
                    <w:rFonts w:ascii="Carlito"/>
                  </w:rPr>
                  <w:instrText xml:space="preserve"> PAGE </w:instrText>
                </w:r>
                <w:r>
                  <w:fldChar w:fldCharType="separate"/>
                </w:r>
                <w:r w:rsidR="00EB583A">
                  <w:rPr>
                    <w:rFonts w:ascii="Carlito"/>
                    <w:noProof/>
                  </w:rPr>
                  <w:t>10</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30DC" w:rsidRDefault="004730DC">
      <w:r>
        <w:separator/>
      </w:r>
    </w:p>
  </w:footnote>
  <w:footnote w:type="continuationSeparator" w:id="0">
    <w:p w:rsidR="004730DC" w:rsidRDefault="004730D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CA2268"/>
    <w:rsid w:val="000138F4"/>
    <w:rsid w:val="00377251"/>
    <w:rsid w:val="004730DC"/>
    <w:rsid w:val="00CA2268"/>
    <w:rsid w:val="00EB5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
      <w:ind w:left="160"/>
      <w:jc w:val="both"/>
      <w:outlineLvl w:val="0"/>
    </w:pPr>
    <w:rPr>
      <w:sz w:val="29"/>
      <w:szCs w:val="29"/>
    </w:rPr>
  </w:style>
  <w:style w:type="paragraph" w:styleId="Heading2">
    <w:name w:val="heading 2"/>
    <w:basedOn w:val="Normal"/>
    <w:uiPriority w:val="1"/>
    <w:qFormat/>
    <w:pPr>
      <w:ind w:left="160"/>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9"/>
      <w:ind w:left="160"/>
    </w:pPr>
    <w:rPr>
      <w:b/>
      <w:bCs/>
    </w:rPr>
  </w:style>
  <w:style w:type="paragraph" w:styleId="TOC2">
    <w:name w:val="toc 2"/>
    <w:basedOn w:val="Normal"/>
    <w:uiPriority w:val="1"/>
    <w:qFormat/>
    <w:pPr>
      <w:spacing w:before="119"/>
      <w:ind w:left="376"/>
    </w:pPr>
  </w:style>
  <w:style w:type="paragraph" w:styleId="BodyText">
    <w:name w:val="Body Text"/>
    <w:basedOn w:val="Normal"/>
    <w:uiPriority w:val="1"/>
    <w:qFormat/>
    <w:rPr>
      <w:sz w:val="20"/>
      <w:szCs w:val="20"/>
    </w:rPr>
  </w:style>
  <w:style w:type="paragraph" w:styleId="Title">
    <w:name w:val="Title"/>
    <w:basedOn w:val="Normal"/>
    <w:uiPriority w:val="1"/>
    <w:qFormat/>
    <w:pPr>
      <w:spacing w:before="63"/>
      <w:ind w:left="3429" w:right="1908" w:hanging="2070"/>
    </w:pPr>
    <w:rPr>
      <w:sz w:val="40"/>
      <w:szCs w:val="4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377251"/>
    <w:rPr>
      <w:rFonts w:ascii="Tahoma" w:hAnsi="Tahoma" w:cs="Tahoma"/>
      <w:sz w:val="16"/>
      <w:szCs w:val="16"/>
    </w:rPr>
  </w:style>
  <w:style w:type="character" w:customStyle="1" w:styleId="BalloonTextChar">
    <w:name w:val="Balloon Text Char"/>
    <w:basedOn w:val="DefaultParagraphFont"/>
    <w:link w:val="BalloonText"/>
    <w:uiPriority w:val="99"/>
    <w:semiHidden/>
    <w:rsid w:val="00377251"/>
    <w:rPr>
      <w:rFonts w:ascii="Tahoma" w:eastAsia="Times New Roman" w:hAnsi="Tahoma" w:cs="Tahoma"/>
      <w:sz w:val="16"/>
      <w:szCs w:val="16"/>
    </w:rPr>
  </w:style>
  <w:style w:type="character" w:styleId="Hyperlink">
    <w:name w:val="Hyperlink"/>
    <w:basedOn w:val="DefaultParagraphFont"/>
    <w:uiPriority w:val="99"/>
    <w:unhideWhenUsed/>
    <w:rsid w:val="0037725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hyperlink" Target="https://binusianorg-my.sharepoint.com/personal/marcello_binus_ac_id/_layouts/15/guestaccess.aspx?guestaccesstoken=l3MspDvVml8Jr%2FUt5ukB7eAZw07hzpbJIAxVaZCMqN0%3D&amp;docid=2_0a5be6c146a0749ddbf8ce493c18bc182&amp;rev=1&amp;e=TVCa7R" TargetMode="External"/><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6.jpeg"/><Relationship Id="rId22"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1041</Words>
  <Characters>5940</Characters>
  <Application>Microsoft Office Word</Application>
  <DocSecurity>0</DocSecurity>
  <Lines>49</Lines>
  <Paragraphs>13</Paragraphs>
  <ScaleCrop>false</ScaleCrop>
  <Company/>
  <LinksUpToDate>false</LinksUpToDate>
  <CharactersWithSpaces>6968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fictorymarvin@gmail.com</dc:creator>
  <cp:lastModifiedBy>Acer</cp:lastModifiedBy>
  <cp:revision>3</cp:revision>
  <dcterms:created xsi:type="dcterms:W3CDTF">2020-12-28T13:31:00Z</dcterms:created>
  <dcterms:modified xsi:type="dcterms:W3CDTF">2020-12-29T04:32:00Z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2020-12-28T00:00:00Z</vt:filetime>
  </property>
  <property fmtid="{D5CDD505-2E9C-101B-9397-08002B2CF9AE}" pid="3" name="Creator">
    <vt:lpwstr>Microsoft® Word for Microsoft 365</vt:lpwstr>
  </property>
  <property fmtid="{D5CDD505-2E9C-101B-9397-08002B2CF9AE}" pid="4" name="LastSaved">
    <vt:filetime>2020-12-28T00:00:00Z</vt:filetime>
  </property>
</Properties>
</file>